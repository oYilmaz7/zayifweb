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2F6" w:rsidRPr="007A12F6" w:rsidRDefault="004435A7" w:rsidP="007A12F6">
      <w:pPr>
        <w:pStyle w:val="Title1"/>
      </w:pPr>
      <w:r>
        <w:t>ZAYIF WEB UYGULAMASI</w:t>
      </w:r>
    </w:p>
    <w:p w:rsidR="00E37D37" w:rsidRDefault="004435A7" w:rsidP="00EE4C87">
      <w:pPr>
        <w:pStyle w:val="Author"/>
      </w:pPr>
      <w:r>
        <w:rPr>
          <w:i w:val="0"/>
        </w:rPr>
        <w:t>Oğuzhan YILMAZ Dilara TAŞ</w:t>
      </w:r>
    </w:p>
    <w:p w:rsidR="00E37D37" w:rsidRDefault="00A613E9" w:rsidP="00EE4C87">
      <w:pPr>
        <w:pStyle w:val="Affiliation"/>
      </w:pPr>
      <w:r>
        <w:t>Bilgisayar</w:t>
      </w:r>
      <w:r>
        <w:rPr>
          <w:rFonts w:eastAsia="Times New Roman"/>
        </w:rPr>
        <w:t xml:space="preserve"> </w:t>
      </w:r>
      <w:r>
        <w:t>Mühendisliği</w:t>
      </w:r>
      <w:r>
        <w:rPr>
          <w:rFonts w:eastAsia="Times New Roman"/>
        </w:rPr>
        <w:t xml:space="preserve"> </w:t>
      </w:r>
      <w:r>
        <w:t>Bölümü</w:t>
      </w:r>
    </w:p>
    <w:p w:rsidR="007A12F6" w:rsidRDefault="004F6008" w:rsidP="007A12F6">
      <w:pPr>
        <w:pStyle w:val="Affiliation"/>
      </w:pPr>
      <w:r>
        <w:t>Kocaeli</w:t>
      </w:r>
      <w:r w:rsidR="00A613E9">
        <w:rPr>
          <w:rFonts w:eastAsia="Times New Roman"/>
        </w:rPr>
        <w:t xml:space="preserve"> </w:t>
      </w:r>
      <w:r w:rsidR="00A613E9">
        <w:t>Üniversitesi</w:t>
      </w:r>
    </w:p>
    <w:p w:rsidR="00E37D37" w:rsidRPr="00220631" w:rsidRDefault="004435A7" w:rsidP="007A12F6">
      <w:pPr>
        <w:pStyle w:val="Affiliation"/>
        <w:rPr>
          <w:sz w:val="18"/>
          <w:szCs w:val="18"/>
        </w:rPr>
      </w:pPr>
      <w:r>
        <w:rPr>
          <w:sz w:val="18"/>
          <w:szCs w:val="18"/>
        </w:rPr>
        <w:t>oguzhanyilmaz1996@hotmail.com</w:t>
      </w:r>
      <w:r>
        <w:rPr>
          <w:rFonts w:eastAsia="Times New Roman"/>
          <w:sz w:val="18"/>
        </w:rPr>
        <w:t xml:space="preserve"> </w:t>
      </w:r>
      <w:proofErr w:type="gramStart"/>
      <w:r>
        <w:rPr>
          <w:rFonts w:eastAsia="Times New Roman"/>
          <w:sz w:val="18"/>
        </w:rPr>
        <w:t xml:space="preserve">ve  </w:t>
      </w:r>
      <w:r w:rsidR="0085028C">
        <w:rPr>
          <w:rFonts w:eastAsia="Times New Roman"/>
          <w:sz w:val="18"/>
        </w:rPr>
        <w:t>ddilaratas28</w:t>
      </w:r>
      <w:proofErr w:type="gramEnd"/>
      <w:r w:rsidR="00220631" w:rsidRPr="00220631">
        <w:rPr>
          <w:rFonts w:eastAsia="Times New Roman"/>
          <w:sz w:val="18"/>
        </w:rPr>
        <w:t>@gmai</w:t>
      </w:r>
      <w:r w:rsidR="00220631">
        <w:rPr>
          <w:rFonts w:eastAsia="Times New Roman"/>
          <w:sz w:val="18"/>
        </w:rPr>
        <w:t>l</w:t>
      </w:r>
      <w:r w:rsidR="00220631" w:rsidRPr="00220631">
        <w:rPr>
          <w:rFonts w:eastAsia="Times New Roman"/>
          <w:sz w:val="18"/>
        </w:rPr>
        <w:t>.com</w:t>
      </w:r>
      <w:r w:rsidR="00220631" w:rsidRPr="007A12F6">
        <w:t xml:space="preserve"> </w:t>
      </w:r>
    </w:p>
    <w:p w:rsidR="00E37D37" w:rsidRDefault="00E37D37">
      <w:pPr>
        <w:pStyle w:val="Affiliation"/>
        <w:rPr>
          <w:sz w:val="18"/>
        </w:rPr>
      </w:pPr>
    </w:p>
    <w:p w:rsidR="00E37D37" w:rsidRDefault="00E37D37">
      <w:pPr>
        <w:pStyle w:val="Affiliation"/>
        <w:rPr>
          <w:sz w:val="18"/>
        </w:rPr>
      </w:pPr>
    </w:p>
    <w:p w:rsidR="00E37D37" w:rsidRDefault="00E37D37">
      <w:pPr>
        <w:pStyle w:val="Affiliation"/>
        <w:rPr>
          <w:sz w:val="18"/>
        </w:rPr>
      </w:pPr>
    </w:p>
    <w:p w:rsidR="00E37D37" w:rsidRDefault="00E37D37">
      <w:pPr>
        <w:sectPr w:rsidR="00E37D37">
          <w:footerReference w:type="default" r:id="rId9"/>
          <w:pgSz w:w="11906" w:h="16838"/>
          <w:pgMar w:top="1588" w:right="1134" w:bottom="1871" w:left="1134" w:header="720" w:footer="720" w:gutter="0"/>
          <w:cols w:space="720"/>
          <w:docGrid w:linePitch="360"/>
        </w:sectPr>
      </w:pPr>
    </w:p>
    <w:p w:rsidR="000126E5" w:rsidRDefault="004F6008">
      <w:pPr>
        <w:pStyle w:val="AbstractHeading"/>
        <w:jc w:val="both"/>
      </w:pPr>
      <w:r>
        <w:lastRenderedPageBreak/>
        <w:t>Özet</w:t>
      </w:r>
    </w:p>
    <w:p w:rsidR="002D03B9" w:rsidRDefault="002D03B9">
      <w:pPr>
        <w:pStyle w:val="AbstractHeading"/>
        <w:jc w:val="both"/>
      </w:pPr>
    </w:p>
    <w:p w:rsidR="000126E5" w:rsidRPr="004D12B0" w:rsidRDefault="002D03B9">
      <w:pPr>
        <w:pStyle w:val="AbstractHeading"/>
        <w:jc w:val="both"/>
        <w:rPr>
          <w:b w:val="0"/>
          <w:sz w:val="18"/>
          <w:szCs w:val="18"/>
        </w:rPr>
      </w:pPr>
      <w:r w:rsidRPr="004D12B0">
        <w:rPr>
          <w:b w:val="0"/>
          <w:sz w:val="18"/>
          <w:szCs w:val="18"/>
        </w:rPr>
        <w:t>Projemizi geliştirirken farklı internet sayfalarını kaynak olarak kullandık. Daha öncesinden internet sayfası yapma deneyimine sahip olduğumuz için bizim açımızdan daha avantajlı olduğunu söyleyebiliriz.</w:t>
      </w:r>
    </w:p>
    <w:p w:rsidR="000126E5" w:rsidRPr="004D12B0" w:rsidRDefault="002D03B9">
      <w:pPr>
        <w:pStyle w:val="BodyTextKeep"/>
        <w:ind w:right="0"/>
      </w:pPr>
      <w:r w:rsidRPr="004D12B0">
        <w:t xml:space="preserve">Tasarım için </w:t>
      </w:r>
      <w:proofErr w:type="spellStart"/>
      <w:r w:rsidRPr="004D12B0">
        <w:t>template</w:t>
      </w:r>
      <w:proofErr w:type="spellEnd"/>
      <w:r w:rsidRPr="004D12B0">
        <w:t xml:space="preserve"> yöntemini kullandık. Birer adet </w:t>
      </w:r>
      <w:proofErr w:type="spellStart"/>
      <w:r w:rsidRPr="004D12B0">
        <w:t>header</w:t>
      </w:r>
      <w:proofErr w:type="spellEnd"/>
      <w:r w:rsidRPr="004D12B0">
        <w:t xml:space="preserve"> ve </w:t>
      </w:r>
      <w:proofErr w:type="spellStart"/>
      <w:r w:rsidRPr="004D12B0">
        <w:t>footer</w:t>
      </w:r>
      <w:proofErr w:type="spellEnd"/>
      <w:r w:rsidRPr="004D12B0">
        <w:t xml:space="preserve"> </w:t>
      </w:r>
      <w:proofErr w:type="spellStart"/>
      <w:r w:rsidRPr="004D12B0">
        <w:t>php</w:t>
      </w:r>
      <w:proofErr w:type="spellEnd"/>
      <w:r w:rsidRPr="004D12B0">
        <w:t xml:space="preserve"> dosyası oluşturup her sayfaya bunu </w:t>
      </w:r>
      <w:proofErr w:type="spellStart"/>
      <w:r w:rsidRPr="004D12B0">
        <w:t>implemente</w:t>
      </w:r>
      <w:proofErr w:type="spellEnd"/>
      <w:r w:rsidRPr="004D12B0">
        <w:t xml:space="preserve"> ettik. Her </w:t>
      </w:r>
      <w:proofErr w:type="spellStart"/>
      <w:r w:rsidRPr="004D12B0">
        <w:t>zaafiyet</w:t>
      </w:r>
      <w:proofErr w:type="spellEnd"/>
      <w:r w:rsidRPr="004D12B0">
        <w:t xml:space="preserve"> için farklı sayfa oluşturduk. Her </w:t>
      </w:r>
      <w:proofErr w:type="spellStart"/>
      <w:r w:rsidRPr="004D12B0">
        <w:t>zaafiyetin</w:t>
      </w:r>
      <w:proofErr w:type="spellEnd"/>
      <w:r w:rsidRPr="004D12B0">
        <w:t xml:space="preserve"> kullanabileceği ve sömürülebileceği formlar oluşturduk. Web uygulamamız her </w:t>
      </w:r>
      <w:proofErr w:type="spellStart"/>
      <w:r w:rsidRPr="004D12B0">
        <w:t>zaafiyet</w:t>
      </w:r>
      <w:proofErr w:type="spellEnd"/>
      <w:r w:rsidRPr="004D12B0">
        <w:t xml:space="preserve"> tarafından sömürülebildi. Ve bunu </w:t>
      </w:r>
      <w:proofErr w:type="spellStart"/>
      <w:r w:rsidRPr="004D12B0">
        <w:t>zaafiyet</w:t>
      </w:r>
      <w:proofErr w:type="spellEnd"/>
      <w:r w:rsidRPr="004D12B0">
        <w:t xml:space="preserve"> sayfalarında </w:t>
      </w:r>
      <w:proofErr w:type="spellStart"/>
      <w:r w:rsidRPr="004D12B0">
        <w:t>info</w:t>
      </w:r>
      <w:proofErr w:type="spellEnd"/>
      <w:r w:rsidRPr="004D12B0">
        <w:t xml:space="preserve"> butonuyla açılan yeni sekmede açıkladık. </w:t>
      </w:r>
    </w:p>
    <w:p w:rsidR="002D03B9" w:rsidRPr="004D12B0" w:rsidRDefault="002D03B9">
      <w:pPr>
        <w:pStyle w:val="BodyTextKeep"/>
        <w:ind w:right="0"/>
      </w:pPr>
    </w:p>
    <w:p w:rsidR="00390289" w:rsidRPr="004D12B0" w:rsidRDefault="00A613E9" w:rsidP="00390289">
      <w:pPr>
        <w:pStyle w:val="Balk1"/>
        <w:numPr>
          <w:ilvl w:val="0"/>
          <w:numId w:val="0"/>
        </w:numPr>
        <w:ind w:left="28"/>
        <w:jc w:val="both"/>
      </w:pPr>
      <w:r w:rsidRPr="004D12B0">
        <w:t>Giriş</w:t>
      </w:r>
    </w:p>
    <w:p w:rsidR="00E46BEE" w:rsidRPr="00E46BEE" w:rsidRDefault="00E46BEE" w:rsidP="00E46BEE"/>
    <w:p w:rsidR="002D03B9" w:rsidRPr="004D12B0" w:rsidRDefault="002D03B9" w:rsidP="002D03B9">
      <w:pPr>
        <w:rPr>
          <w:sz w:val="18"/>
          <w:szCs w:val="18"/>
        </w:rPr>
      </w:pPr>
      <w:r w:rsidRPr="004D12B0">
        <w:rPr>
          <w:sz w:val="18"/>
          <w:szCs w:val="18"/>
        </w:rPr>
        <w:t xml:space="preserve">Web uygulamasını oluştururken </w:t>
      </w:r>
      <w:proofErr w:type="spellStart"/>
      <w:proofErr w:type="gramStart"/>
      <w:r w:rsidRPr="004D12B0">
        <w:rPr>
          <w:sz w:val="18"/>
          <w:szCs w:val="18"/>
        </w:rPr>
        <w:t>html,css</w:t>
      </w:r>
      <w:proofErr w:type="gramEnd"/>
      <w:r w:rsidRPr="004D12B0">
        <w:rPr>
          <w:sz w:val="18"/>
          <w:szCs w:val="18"/>
        </w:rPr>
        <w:t>,php</w:t>
      </w:r>
      <w:proofErr w:type="spellEnd"/>
      <w:r w:rsidRPr="004D12B0">
        <w:rPr>
          <w:sz w:val="18"/>
          <w:szCs w:val="18"/>
        </w:rPr>
        <w:t xml:space="preserve"> dillerini kullandık.</w:t>
      </w:r>
    </w:p>
    <w:p w:rsidR="002D03B9" w:rsidRPr="004D12B0" w:rsidRDefault="002D03B9" w:rsidP="002D03B9">
      <w:pPr>
        <w:rPr>
          <w:sz w:val="18"/>
          <w:szCs w:val="18"/>
        </w:rPr>
      </w:pPr>
      <w:r w:rsidRPr="004D12B0">
        <w:rPr>
          <w:sz w:val="18"/>
          <w:szCs w:val="18"/>
        </w:rPr>
        <w:t xml:space="preserve">Editör olarak </w:t>
      </w:r>
      <w:proofErr w:type="spellStart"/>
      <w:r w:rsidRPr="004D12B0">
        <w:rPr>
          <w:sz w:val="18"/>
          <w:szCs w:val="18"/>
        </w:rPr>
        <w:t>notepad</w:t>
      </w:r>
      <w:proofErr w:type="spellEnd"/>
      <w:r w:rsidRPr="004D12B0">
        <w:rPr>
          <w:sz w:val="18"/>
          <w:szCs w:val="18"/>
        </w:rPr>
        <w:t xml:space="preserve"> ++ ı tercih ettik.</w:t>
      </w:r>
      <w:r w:rsidR="00E46BEE" w:rsidRPr="004D12B0">
        <w:rPr>
          <w:sz w:val="18"/>
          <w:szCs w:val="18"/>
        </w:rPr>
        <w:t xml:space="preserve"> </w:t>
      </w:r>
      <w:proofErr w:type="spellStart"/>
      <w:r w:rsidR="00E46BEE" w:rsidRPr="004D12B0">
        <w:rPr>
          <w:sz w:val="18"/>
          <w:szCs w:val="18"/>
        </w:rPr>
        <w:t>Sql</w:t>
      </w:r>
      <w:proofErr w:type="spellEnd"/>
      <w:r w:rsidR="00E46BEE" w:rsidRPr="004D12B0">
        <w:rPr>
          <w:sz w:val="18"/>
          <w:szCs w:val="18"/>
        </w:rPr>
        <w:t xml:space="preserve"> için </w:t>
      </w:r>
      <w:proofErr w:type="spellStart"/>
      <w:r w:rsidR="00E46BEE" w:rsidRPr="004D12B0">
        <w:rPr>
          <w:sz w:val="18"/>
          <w:szCs w:val="18"/>
        </w:rPr>
        <w:t>mysql</w:t>
      </w:r>
      <w:proofErr w:type="spellEnd"/>
      <w:r w:rsidR="00E46BEE" w:rsidRPr="004D12B0">
        <w:rPr>
          <w:sz w:val="18"/>
          <w:szCs w:val="18"/>
        </w:rPr>
        <w:t xml:space="preserve"> i, </w:t>
      </w:r>
      <w:proofErr w:type="spellStart"/>
      <w:r w:rsidR="00E46BEE" w:rsidRPr="004D12B0">
        <w:rPr>
          <w:sz w:val="18"/>
          <w:szCs w:val="18"/>
        </w:rPr>
        <w:t>sql</w:t>
      </w:r>
      <w:proofErr w:type="spellEnd"/>
      <w:r w:rsidR="00E46BEE" w:rsidRPr="004D12B0">
        <w:rPr>
          <w:sz w:val="18"/>
          <w:szCs w:val="18"/>
        </w:rPr>
        <w:t xml:space="preserve"> sorgusu yapmak ve veri tabanını kontrol etmek için </w:t>
      </w:r>
      <w:proofErr w:type="spellStart"/>
      <w:r w:rsidR="00E46BEE" w:rsidRPr="004D12B0">
        <w:rPr>
          <w:sz w:val="18"/>
          <w:szCs w:val="18"/>
        </w:rPr>
        <w:t>SQLyog</w:t>
      </w:r>
      <w:proofErr w:type="spellEnd"/>
      <w:r w:rsidR="00E46BEE" w:rsidRPr="004D12B0">
        <w:rPr>
          <w:sz w:val="18"/>
          <w:szCs w:val="18"/>
        </w:rPr>
        <w:t xml:space="preserve"> Enterprise ı kullandık.</w:t>
      </w:r>
    </w:p>
    <w:p w:rsidR="002D03B9" w:rsidRPr="002D03B9" w:rsidRDefault="002D03B9" w:rsidP="002D03B9"/>
    <w:p w:rsidR="00390289" w:rsidRPr="00390289" w:rsidRDefault="00390289" w:rsidP="00390289"/>
    <w:p w:rsidR="00390289" w:rsidRDefault="00E01C04" w:rsidP="00390289">
      <w:pPr>
        <w:pStyle w:val="Balk1"/>
        <w:numPr>
          <w:ilvl w:val="0"/>
          <w:numId w:val="0"/>
        </w:numPr>
        <w:ind w:left="28"/>
        <w:jc w:val="both"/>
      </w:pPr>
      <w:r w:rsidRPr="00E01C04">
        <w:t>Temel Bilgiler</w:t>
      </w:r>
    </w:p>
    <w:p w:rsidR="00E46BEE" w:rsidRDefault="00E46BEE" w:rsidP="00E46BEE"/>
    <w:p w:rsidR="00E46BEE" w:rsidRPr="004D12B0" w:rsidRDefault="00E46BEE" w:rsidP="00E46BEE">
      <w:pPr>
        <w:rPr>
          <w:sz w:val="18"/>
          <w:szCs w:val="18"/>
        </w:rPr>
      </w:pPr>
      <w:r w:rsidRPr="004D12B0">
        <w:rPr>
          <w:sz w:val="18"/>
          <w:szCs w:val="18"/>
        </w:rPr>
        <w:t xml:space="preserve">Sunucu kurulumu için </w:t>
      </w:r>
      <w:proofErr w:type="spellStart"/>
      <w:r w:rsidRPr="004D12B0">
        <w:rPr>
          <w:sz w:val="18"/>
          <w:szCs w:val="18"/>
        </w:rPr>
        <w:t>xammp</w:t>
      </w:r>
      <w:proofErr w:type="spellEnd"/>
      <w:r w:rsidRPr="004D12B0">
        <w:rPr>
          <w:sz w:val="18"/>
          <w:szCs w:val="18"/>
        </w:rPr>
        <w:t xml:space="preserve"> içerisinde </w:t>
      </w:r>
      <w:proofErr w:type="spellStart"/>
      <w:r w:rsidRPr="004D12B0">
        <w:rPr>
          <w:sz w:val="18"/>
          <w:szCs w:val="18"/>
        </w:rPr>
        <w:t>apache</w:t>
      </w:r>
      <w:proofErr w:type="spellEnd"/>
      <w:r w:rsidRPr="004D12B0">
        <w:rPr>
          <w:sz w:val="18"/>
          <w:szCs w:val="18"/>
        </w:rPr>
        <w:t xml:space="preserve"> </w:t>
      </w:r>
      <w:proofErr w:type="spellStart"/>
      <w:r w:rsidRPr="004D12B0">
        <w:rPr>
          <w:sz w:val="18"/>
          <w:szCs w:val="18"/>
        </w:rPr>
        <w:t>yi</w:t>
      </w:r>
      <w:proofErr w:type="spellEnd"/>
      <w:r w:rsidRPr="004D12B0">
        <w:rPr>
          <w:sz w:val="18"/>
          <w:szCs w:val="18"/>
        </w:rPr>
        <w:t xml:space="preserve"> tercih ettik. Bunun haricinde başka bir teknolojiden yararlanma gereksinimi duymadık.</w:t>
      </w:r>
    </w:p>
    <w:p w:rsidR="00390289" w:rsidRPr="00390289" w:rsidRDefault="00390289" w:rsidP="00390289"/>
    <w:p w:rsidR="00390289" w:rsidRPr="00390289" w:rsidRDefault="00390289" w:rsidP="00390289"/>
    <w:p w:rsidR="00E01C04" w:rsidRDefault="007A12F6" w:rsidP="00167B3F">
      <w:pPr>
        <w:pStyle w:val="Balk1"/>
        <w:numPr>
          <w:ilvl w:val="0"/>
          <w:numId w:val="0"/>
        </w:numPr>
        <w:ind w:left="28"/>
        <w:jc w:val="both"/>
      </w:pPr>
      <w:r>
        <w:t>Geliştirilen Mimari</w:t>
      </w:r>
    </w:p>
    <w:p w:rsidR="00E46BEE" w:rsidRDefault="00E46BEE" w:rsidP="00E46BEE"/>
    <w:p w:rsidR="00E46BEE" w:rsidRPr="004D12B0" w:rsidRDefault="00E46BEE" w:rsidP="00E46BEE">
      <w:pPr>
        <w:rPr>
          <w:sz w:val="18"/>
          <w:szCs w:val="18"/>
        </w:rPr>
      </w:pPr>
      <w:proofErr w:type="spellStart"/>
      <w:proofErr w:type="gramStart"/>
      <w:r w:rsidRPr="004D12B0">
        <w:rPr>
          <w:sz w:val="18"/>
          <w:szCs w:val="18"/>
        </w:rPr>
        <w:t>İndex.php</w:t>
      </w:r>
      <w:proofErr w:type="spellEnd"/>
      <w:proofErr w:type="gramEnd"/>
      <w:r w:rsidRPr="004D12B0">
        <w:rPr>
          <w:sz w:val="18"/>
          <w:szCs w:val="18"/>
        </w:rPr>
        <w:t xml:space="preserve"> ana sayfamızda </w:t>
      </w:r>
      <w:proofErr w:type="spellStart"/>
      <w:r w:rsidRPr="004D12B0">
        <w:rPr>
          <w:sz w:val="18"/>
          <w:szCs w:val="18"/>
        </w:rPr>
        <w:t>template</w:t>
      </w:r>
      <w:proofErr w:type="spellEnd"/>
      <w:r w:rsidRPr="004D12B0">
        <w:rPr>
          <w:sz w:val="18"/>
          <w:szCs w:val="18"/>
        </w:rPr>
        <w:t xml:space="preserve"> yöntemiyle </w:t>
      </w:r>
      <w:proofErr w:type="spellStart"/>
      <w:r w:rsidRPr="004D12B0">
        <w:rPr>
          <w:sz w:val="18"/>
          <w:szCs w:val="18"/>
        </w:rPr>
        <w:t>header</w:t>
      </w:r>
      <w:proofErr w:type="spellEnd"/>
      <w:r w:rsidRPr="004D12B0">
        <w:rPr>
          <w:sz w:val="18"/>
          <w:szCs w:val="18"/>
        </w:rPr>
        <w:t xml:space="preserve"> ve </w:t>
      </w:r>
      <w:proofErr w:type="spellStart"/>
      <w:r w:rsidRPr="004D12B0">
        <w:rPr>
          <w:sz w:val="18"/>
          <w:szCs w:val="18"/>
        </w:rPr>
        <w:t>footer</w:t>
      </w:r>
      <w:proofErr w:type="spellEnd"/>
      <w:r w:rsidRPr="004D12B0">
        <w:rPr>
          <w:sz w:val="18"/>
          <w:szCs w:val="18"/>
        </w:rPr>
        <w:t xml:space="preserve"> ile tasarımı elde ettik ve web uygulaması hakkında kısa bir açıklama yaptık. Tasarımda her zafiyet için zafiyetler sekmesi içerisinde bir açılır menüde tüm zafiyetler için birer sayfa oluşturduk. Bunun dışında kurulum ve ana sayfa sekmelerini de ekledik. </w:t>
      </w:r>
    </w:p>
    <w:p w:rsidR="00E46BEE" w:rsidRPr="004D12B0" w:rsidRDefault="00E46BEE" w:rsidP="00E46BEE">
      <w:pPr>
        <w:rPr>
          <w:sz w:val="18"/>
          <w:szCs w:val="18"/>
        </w:rPr>
      </w:pPr>
    </w:p>
    <w:p w:rsidR="00E46BEE" w:rsidRPr="004D12B0" w:rsidRDefault="00E46BEE" w:rsidP="00E46BEE">
      <w:pPr>
        <w:rPr>
          <w:sz w:val="18"/>
          <w:szCs w:val="18"/>
        </w:rPr>
      </w:pPr>
      <w:r w:rsidRPr="004D12B0">
        <w:rPr>
          <w:sz w:val="18"/>
          <w:szCs w:val="18"/>
        </w:rPr>
        <w:t xml:space="preserve">Kurulum kısmında sadece bilgisayar kullanmayı bilen bir kişi için bile kolay bir şekilde uygulamayı kurmasına yardımcı olacak bir </w:t>
      </w:r>
      <w:proofErr w:type="spellStart"/>
      <w:r w:rsidRPr="004D12B0">
        <w:rPr>
          <w:sz w:val="18"/>
          <w:szCs w:val="18"/>
        </w:rPr>
        <w:t>dökümantasyon</w:t>
      </w:r>
      <w:proofErr w:type="spellEnd"/>
      <w:r w:rsidRPr="004D12B0">
        <w:rPr>
          <w:sz w:val="18"/>
          <w:szCs w:val="18"/>
        </w:rPr>
        <w:t xml:space="preserve"> yaptık.</w:t>
      </w:r>
    </w:p>
    <w:p w:rsidR="00E46BEE" w:rsidRDefault="00E46BEE" w:rsidP="00E46BEE"/>
    <w:p w:rsidR="00E46BEE" w:rsidRDefault="00E46BEE" w:rsidP="00E46BEE"/>
    <w:p w:rsidR="00E46BEE" w:rsidRDefault="00E46BEE" w:rsidP="00E46BEE"/>
    <w:p w:rsidR="00E46BEE" w:rsidRPr="004D12B0" w:rsidRDefault="00E46BEE" w:rsidP="00E46BEE">
      <w:pPr>
        <w:rPr>
          <w:sz w:val="18"/>
          <w:szCs w:val="18"/>
        </w:rPr>
      </w:pPr>
    </w:p>
    <w:p w:rsidR="00E46BEE" w:rsidRPr="004D12B0" w:rsidRDefault="00E46BEE" w:rsidP="00E46BEE">
      <w:pPr>
        <w:rPr>
          <w:sz w:val="18"/>
          <w:szCs w:val="18"/>
        </w:rPr>
      </w:pPr>
      <w:r w:rsidRPr="004D12B0">
        <w:rPr>
          <w:sz w:val="18"/>
          <w:szCs w:val="18"/>
        </w:rPr>
        <w:t xml:space="preserve">Web uygulamasının açılabilmesi için gerekecek sunucu programının ve </w:t>
      </w:r>
      <w:proofErr w:type="spellStart"/>
      <w:r w:rsidRPr="004D12B0">
        <w:rPr>
          <w:sz w:val="18"/>
          <w:szCs w:val="18"/>
        </w:rPr>
        <w:t>sql</w:t>
      </w:r>
      <w:proofErr w:type="spellEnd"/>
      <w:r w:rsidRPr="004D12B0">
        <w:rPr>
          <w:sz w:val="18"/>
          <w:szCs w:val="18"/>
        </w:rPr>
        <w:t xml:space="preserve"> bileşenlerinin kurulumunu basit bir şekilde izah ettik. </w:t>
      </w:r>
    </w:p>
    <w:p w:rsidR="00E46BEE" w:rsidRPr="004D12B0" w:rsidRDefault="00E46BEE" w:rsidP="00E46BEE">
      <w:pPr>
        <w:rPr>
          <w:sz w:val="18"/>
          <w:szCs w:val="18"/>
        </w:rPr>
      </w:pPr>
    </w:p>
    <w:p w:rsidR="004D12B0" w:rsidRDefault="00E46BEE" w:rsidP="00E46BEE">
      <w:proofErr w:type="spellStart"/>
      <w:r w:rsidRPr="004D12B0">
        <w:rPr>
          <w:sz w:val="18"/>
          <w:szCs w:val="18"/>
        </w:rPr>
        <w:t>Sql</w:t>
      </w:r>
      <w:proofErr w:type="spellEnd"/>
      <w:r w:rsidRPr="004D12B0">
        <w:rPr>
          <w:sz w:val="18"/>
          <w:szCs w:val="18"/>
        </w:rPr>
        <w:t xml:space="preserve"> </w:t>
      </w:r>
      <w:proofErr w:type="spellStart"/>
      <w:r w:rsidRPr="004D12B0">
        <w:rPr>
          <w:sz w:val="18"/>
          <w:szCs w:val="18"/>
        </w:rPr>
        <w:t>enjeksionu</w:t>
      </w:r>
      <w:proofErr w:type="spellEnd"/>
      <w:r w:rsidRPr="004D12B0">
        <w:rPr>
          <w:sz w:val="18"/>
          <w:szCs w:val="18"/>
        </w:rPr>
        <w:t xml:space="preserve"> sayfasında kullanıcı adı ve parolayla gizlenen harici bir sayfa için giriş formu oluşturduk. </w:t>
      </w:r>
      <w:proofErr w:type="spellStart"/>
      <w:r w:rsidR="004D12B0" w:rsidRPr="004D12B0">
        <w:rPr>
          <w:sz w:val="18"/>
          <w:szCs w:val="18"/>
        </w:rPr>
        <w:t>Sql</w:t>
      </w:r>
      <w:proofErr w:type="spellEnd"/>
      <w:r w:rsidR="004D12B0" w:rsidRPr="004D12B0">
        <w:rPr>
          <w:sz w:val="18"/>
          <w:szCs w:val="18"/>
        </w:rPr>
        <w:t xml:space="preserve"> </w:t>
      </w:r>
      <w:proofErr w:type="gramStart"/>
      <w:r w:rsidR="004D12B0" w:rsidRPr="004D12B0">
        <w:rPr>
          <w:sz w:val="18"/>
          <w:szCs w:val="18"/>
        </w:rPr>
        <w:t>enjeksiyonu</w:t>
      </w:r>
      <w:proofErr w:type="gramEnd"/>
      <w:r w:rsidR="004D12B0" w:rsidRPr="004D12B0">
        <w:rPr>
          <w:sz w:val="18"/>
          <w:szCs w:val="18"/>
        </w:rPr>
        <w:t xml:space="preserve"> ile ilgili kısa bir açıklama yaptık. Bir </w:t>
      </w:r>
      <w:proofErr w:type="spellStart"/>
      <w:r w:rsidR="004D12B0" w:rsidRPr="004D12B0">
        <w:rPr>
          <w:sz w:val="18"/>
          <w:szCs w:val="18"/>
        </w:rPr>
        <w:t>info</w:t>
      </w:r>
      <w:proofErr w:type="spellEnd"/>
      <w:r w:rsidR="004D12B0" w:rsidRPr="004D12B0">
        <w:rPr>
          <w:sz w:val="18"/>
          <w:szCs w:val="18"/>
        </w:rPr>
        <w:t xml:space="preserve"> butonuyla açılan pencerede </w:t>
      </w:r>
      <w:proofErr w:type="spellStart"/>
      <w:r w:rsidR="004D12B0" w:rsidRPr="004D12B0">
        <w:rPr>
          <w:sz w:val="18"/>
          <w:szCs w:val="18"/>
        </w:rPr>
        <w:t>zaafiyetin</w:t>
      </w:r>
      <w:proofErr w:type="spellEnd"/>
      <w:r w:rsidR="004D12B0" w:rsidRPr="004D12B0">
        <w:rPr>
          <w:sz w:val="18"/>
          <w:szCs w:val="18"/>
        </w:rPr>
        <w:t xml:space="preserve"> ve sömürüsünün web uygulamamızda nasıl kullanılabileceğini detaylı bir şekilde anlattık. Web uygulamamız için zararlı olabilecek meta karakterlerin ve komutların çalışabildiğini test ettik. Sonuç olarak web uygulamamızda </w:t>
      </w:r>
      <w:proofErr w:type="spellStart"/>
      <w:r w:rsidR="004D12B0" w:rsidRPr="004D12B0">
        <w:rPr>
          <w:sz w:val="18"/>
          <w:szCs w:val="18"/>
        </w:rPr>
        <w:t>sql</w:t>
      </w:r>
      <w:proofErr w:type="spellEnd"/>
      <w:r w:rsidR="004D12B0" w:rsidRPr="004D12B0">
        <w:rPr>
          <w:sz w:val="18"/>
          <w:szCs w:val="18"/>
        </w:rPr>
        <w:t xml:space="preserve"> </w:t>
      </w:r>
      <w:proofErr w:type="gramStart"/>
      <w:r w:rsidR="004D12B0" w:rsidRPr="004D12B0">
        <w:rPr>
          <w:sz w:val="18"/>
          <w:szCs w:val="18"/>
        </w:rPr>
        <w:t>enjeksiyonu</w:t>
      </w:r>
      <w:proofErr w:type="gramEnd"/>
      <w:r w:rsidR="004D12B0" w:rsidRPr="004D12B0">
        <w:rPr>
          <w:sz w:val="18"/>
          <w:szCs w:val="18"/>
        </w:rPr>
        <w:t xml:space="preserve"> zafiyetinin var olduğu konusunda karar kıldık</w:t>
      </w:r>
      <w:r w:rsidR="004D12B0">
        <w:t>.</w:t>
      </w:r>
    </w:p>
    <w:p w:rsidR="004D12B0" w:rsidRDefault="004D12B0" w:rsidP="00E46BEE"/>
    <w:p w:rsidR="00745AA1" w:rsidRDefault="004D12B0" w:rsidP="00E46BEE">
      <w:pPr>
        <w:rPr>
          <w:sz w:val="18"/>
          <w:szCs w:val="18"/>
        </w:rPr>
      </w:pPr>
      <w:proofErr w:type="spellStart"/>
      <w:r w:rsidRPr="004D12B0">
        <w:rPr>
          <w:sz w:val="18"/>
          <w:szCs w:val="18"/>
        </w:rPr>
        <w:t>Xss</w:t>
      </w:r>
      <w:proofErr w:type="spellEnd"/>
      <w:r w:rsidRPr="004D12B0">
        <w:rPr>
          <w:sz w:val="18"/>
          <w:szCs w:val="18"/>
        </w:rPr>
        <w:t xml:space="preserve"> sayfamız için </w:t>
      </w:r>
      <w:proofErr w:type="spellStart"/>
      <w:r>
        <w:rPr>
          <w:sz w:val="18"/>
          <w:szCs w:val="18"/>
        </w:rPr>
        <w:t>için</w:t>
      </w:r>
      <w:proofErr w:type="spellEnd"/>
      <w:r>
        <w:rPr>
          <w:sz w:val="18"/>
          <w:szCs w:val="18"/>
        </w:rPr>
        <w:t xml:space="preserve"> bir ziyaretçi defteri </w:t>
      </w:r>
      <w:proofErr w:type="gramStart"/>
      <w:r>
        <w:rPr>
          <w:sz w:val="18"/>
          <w:szCs w:val="18"/>
        </w:rPr>
        <w:t>dizayn ettik</w:t>
      </w:r>
      <w:proofErr w:type="gramEnd"/>
      <w:r>
        <w:rPr>
          <w:sz w:val="18"/>
          <w:szCs w:val="18"/>
        </w:rPr>
        <w:t xml:space="preserve">. Bu ziyaretçi defterinde kullanıcıdan isim ve mesaj alıp bunları veri tabanına kaydettirdik. Ve sayfa her güncellendiğinde veri tabanından isim mesaj ve tarih parametrelerini çekip tablo şeklinde ekrana bastık. Ve burada kullanıcı tarafından isim veya mesaj </w:t>
      </w:r>
      <w:proofErr w:type="spellStart"/>
      <w:r>
        <w:rPr>
          <w:sz w:val="18"/>
          <w:szCs w:val="18"/>
        </w:rPr>
        <w:t>textbox</w:t>
      </w:r>
      <w:proofErr w:type="spellEnd"/>
      <w:r>
        <w:rPr>
          <w:sz w:val="18"/>
          <w:szCs w:val="18"/>
        </w:rPr>
        <w:t xml:space="preserve"> una bir </w:t>
      </w:r>
      <w:proofErr w:type="spellStart"/>
      <w:r>
        <w:rPr>
          <w:sz w:val="18"/>
          <w:szCs w:val="18"/>
        </w:rPr>
        <w:t>javascript</w:t>
      </w:r>
      <w:proofErr w:type="spellEnd"/>
      <w:r>
        <w:rPr>
          <w:sz w:val="18"/>
          <w:szCs w:val="18"/>
        </w:rPr>
        <w:t xml:space="preserve"> kodu veya site sahibi tarafından istenmeyecek zararlı komutla yerleştirildiğinde sayfaya giren başka bir kullanıcının daha önce yazılmış olan zararlı kodlarla karşılaştığını gözlemledik.</w:t>
      </w:r>
    </w:p>
    <w:p w:rsidR="00745AA1" w:rsidRDefault="00745AA1" w:rsidP="00E46BEE">
      <w:pPr>
        <w:rPr>
          <w:sz w:val="18"/>
          <w:szCs w:val="18"/>
        </w:rPr>
      </w:pPr>
    </w:p>
    <w:p w:rsidR="00745AA1" w:rsidRDefault="00745AA1" w:rsidP="00E46BEE">
      <w:pPr>
        <w:rPr>
          <w:sz w:val="18"/>
          <w:szCs w:val="18"/>
        </w:rPr>
      </w:pPr>
    </w:p>
    <w:p w:rsidR="00084838" w:rsidRDefault="00084838" w:rsidP="00E46BEE">
      <w:pPr>
        <w:rPr>
          <w:sz w:val="18"/>
          <w:szCs w:val="18"/>
        </w:rPr>
      </w:pPr>
    </w:p>
    <w:p w:rsidR="004D12B0" w:rsidRDefault="004D12B0" w:rsidP="00E46BEE">
      <w:pPr>
        <w:rPr>
          <w:sz w:val="18"/>
          <w:szCs w:val="18"/>
        </w:rPr>
      </w:pPr>
      <w:r>
        <w:rPr>
          <w:sz w:val="18"/>
          <w:szCs w:val="18"/>
        </w:rPr>
        <w:t xml:space="preserve"> Örneğin sayfaya giren kullanıcıya bildirim veren bir kodu mesaj kısmına bıraktığımızda daha sonra sayfaya uğrayan herkesin bu bild</w:t>
      </w:r>
      <w:r w:rsidR="00745AA1">
        <w:rPr>
          <w:sz w:val="18"/>
          <w:szCs w:val="18"/>
        </w:rPr>
        <w:t xml:space="preserve">irimlerle karşılaştığını gördük ve bunları göz önünde bulundurarak web uygulamamızın </w:t>
      </w:r>
      <w:proofErr w:type="spellStart"/>
      <w:r w:rsidR="00745AA1">
        <w:rPr>
          <w:sz w:val="18"/>
          <w:szCs w:val="18"/>
        </w:rPr>
        <w:t>xss</w:t>
      </w:r>
      <w:proofErr w:type="spellEnd"/>
      <w:r w:rsidR="00745AA1">
        <w:rPr>
          <w:sz w:val="18"/>
          <w:szCs w:val="18"/>
        </w:rPr>
        <w:t xml:space="preserve"> </w:t>
      </w:r>
      <w:proofErr w:type="spellStart"/>
      <w:r w:rsidR="00745AA1">
        <w:rPr>
          <w:sz w:val="18"/>
          <w:szCs w:val="18"/>
        </w:rPr>
        <w:t>zaafiyetine</w:t>
      </w:r>
      <w:proofErr w:type="spellEnd"/>
      <w:r w:rsidR="00745AA1">
        <w:rPr>
          <w:sz w:val="18"/>
          <w:szCs w:val="18"/>
        </w:rPr>
        <w:t xml:space="preserve"> sahip olduğunu gördük. Bunun çözümünü ve programımızda nasıl kullanıldığını, buna hangi kod bloklarımızın sebep </w:t>
      </w:r>
      <w:proofErr w:type="gramStart"/>
      <w:r w:rsidR="00745AA1">
        <w:rPr>
          <w:sz w:val="18"/>
          <w:szCs w:val="18"/>
        </w:rPr>
        <w:t>olduğunu  sayfa</w:t>
      </w:r>
      <w:proofErr w:type="gramEnd"/>
      <w:r w:rsidR="00745AA1">
        <w:rPr>
          <w:sz w:val="18"/>
          <w:szCs w:val="18"/>
        </w:rPr>
        <w:t xml:space="preserve"> içerisindeki </w:t>
      </w:r>
      <w:proofErr w:type="spellStart"/>
      <w:r w:rsidR="00745AA1">
        <w:rPr>
          <w:sz w:val="18"/>
          <w:szCs w:val="18"/>
        </w:rPr>
        <w:t>info</w:t>
      </w:r>
      <w:proofErr w:type="spellEnd"/>
      <w:r w:rsidR="00745AA1">
        <w:rPr>
          <w:sz w:val="18"/>
          <w:szCs w:val="18"/>
        </w:rPr>
        <w:t xml:space="preserve"> butonuyla açılan pencerede açıkladık.</w:t>
      </w:r>
    </w:p>
    <w:p w:rsidR="00745AA1" w:rsidRDefault="00745AA1" w:rsidP="00E46BEE">
      <w:pPr>
        <w:rPr>
          <w:sz w:val="18"/>
          <w:szCs w:val="18"/>
        </w:rPr>
      </w:pPr>
    </w:p>
    <w:p w:rsidR="00745AA1" w:rsidRDefault="00745AA1" w:rsidP="00E46BEE">
      <w:pPr>
        <w:rPr>
          <w:sz w:val="18"/>
          <w:szCs w:val="18"/>
        </w:rPr>
      </w:pPr>
    </w:p>
    <w:p w:rsidR="00084838" w:rsidRDefault="00084838" w:rsidP="00745AA1">
      <w:pPr>
        <w:rPr>
          <w:sz w:val="18"/>
          <w:szCs w:val="18"/>
        </w:rPr>
      </w:pPr>
    </w:p>
    <w:p w:rsidR="00084838" w:rsidRDefault="00084838" w:rsidP="00745AA1">
      <w:pPr>
        <w:rPr>
          <w:sz w:val="18"/>
          <w:szCs w:val="18"/>
        </w:rPr>
      </w:pPr>
    </w:p>
    <w:p w:rsidR="00084838" w:rsidRDefault="00745AA1" w:rsidP="00745AA1">
      <w:pPr>
        <w:rPr>
          <w:sz w:val="18"/>
          <w:szCs w:val="18"/>
        </w:rPr>
      </w:pPr>
      <w:r>
        <w:rPr>
          <w:sz w:val="18"/>
          <w:szCs w:val="18"/>
        </w:rPr>
        <w:t xml:space="preserve">Komut </w:t>
      </w:r>
      <w:proofErr w:type="gramStart"/>
      <w:r>
        <w:rPr>
          <w:sz w:val="18"/>
          <w:szCs w:val="18"/>
        </w:rPr>
        <w:t>enjeksiyonu</w:t>
      </w:r>
      <w:proofErr w:type="gramEnd"/>
      <w:r>
        <w:rPr>
          <w:sz w:val="18"/>
          <w:szCs w:val="18"/>
        </w:rPr>
        <w:t xml:space="preserve"> sayfamızda iki farklı yöntem kullandık. Bunlardan biri kullanıcıdan bir yazı ve dosya ismi alan </w:t>
      </w:r>
      <w:proofErr w:type="spellStart"/>
      <w:r>
        <w:rPr>
          <w:sz w:val="18"/>
          <w:szCs w:val="18"/>
        </w:rPr>
        <w:t>textboxlarla</w:t>
      </w:r>
      <w:proofErr w:type="spellEnd"/>
      <w:r>
        <w:rPr>
          <w:sz w:val="18"/>
          <w:szCs w:val="18"/>
        </w:rPr>
        <w:t xml:space="preserve"> kaydet butonuna basıldığında sistem klasörüne kullanıcının doldurduğu bir dosya kaydedilir. Diğer yöntemde ise kullanıcı tarafından girilen bir IP adresi veya web sitesine </w:t>
      </w:r>
      <w:proofErr w:type="spellStart"/>
      <w:r>
        <w:rPr>
          <w:sz w:val="18"/>
          <w:szCs w:val="18"/>
        </w:rPr>
        <w:t>pıng</w:t>
      </w:r>
      <w:proofErr w:type="spellEnd"/>
      <w:r>
        <w:rPr>
          <w:sz w:val="18"/>
          <w:szCs w:val="18"/>
        </w:rPr>
        <w:t xml:space="preserve"> gönderme işlemi yapılır.</w:t>
      </w:r>
    </w:p>
    <w:p w:rsidR="00084838" w:rsidRDefault="00084838" w:rsidP="00745AA1">
      <w:pPr>
        <w:rPr>
          <w:sz w:val="18"/>
          <w:szCs w:val="18"/>
        </w:rPr>
      </w:pPr>
    </w:p>
    <w:p w:rsidR="00084838" w:rsidRDefault="00084838" w:rsidP="00745AA1">
      <w:pPr>
        <w:rPr>
          <w:sz w:val="18"/>
          <w:szCs w:val="18"/>
        </w:rPr>
      </w:pPr>
    </w:p>
    <w:p w:rsidR="00084838" w:rsidRDefault="00084838" w:rsidP="00745AA1">
      <w:pPr>
        <w:rPr>
          <w:sz w:val="18"/>
          <w:szCs w:val="18"/>
        </w:rPr>
      </w:pPr>
    </w:p>
    <w:p w:rsidR="00084838" w:rsidRDefault="00084838" w:rsidP="00745AA1">
      <w:pPr>
        <w:rPr>
          <w:sz w:val="18"/>
          <w:szCs w:val="18"/>
        </w:rPr>
      </w:pPr>
    </w:p>
    <w:p w:rsidR="00084838" w:rsidRDefault="00084838" w:rsidP="00745AA1">
      <w:pPr>
        <w:rPr>
          <w:sz w:val="18"/>
          <w:szCs w:val="18"/>
        </w:rPr>
      </w:pPr>
    </w:p>
    <w:p w:rsidR="00084838" w:rsidRDefault="00084838" w:rsidP="00745AA1">
      <w:pPr>
        <w:rPr>
          <w:sz w:val="18"/>
          <w:szCs w:val="18"/>
        </w:rPr>
      </w:pPr>
    </w:p>
    <w:p w:rsidR="00084838" w:rsidRDefault="00084838" w:rsidP="00745AA1">
      <w:pPr>
        <w:rPr>
          <w:sz w:val="18"/>
          <w:szCs w:val="18"/>
        </w:rPr>
      </w:pPr>
    </w:p>
    <w:p w:rsidR="00745AA1" w:rsidRDefault="00745AA1" w:rsidP="00745AA1">
      <w:pPr>
        <w:rPr>
          <w:sz w:val="18"/>
          <w:szCs w:val="18"/>
        </w:rPr>
      </w:pPr>
      <w:r>
        <w:rPr>
          <w:sz w:val="18"/>
          <w:szCs w:val="18"/>
        </w:rPr>
        <w:t xml:space="preserve"> Birinci yöntemde dosya ismi ikinci yöntemde ise </w:t>
      </w:r>
      <w:proofErr w:type="spellStart"/>
      <w:r>
        <w:rPr>
          <w:sz w:val="18"/>
          <w:szCs w:val="18"/>
        </w:rPr>
        <w:t>pıng</w:t>
      </w:r>
      <w:proofErr w:type="spellEnd"/>
      <w:r>
        <w:rPr>
          <w:sz w:val="18"/>
          <w:szCs w:val="18"/>
        </w:rPr>
        <w:t xml:space="preserve"> gönderilecek adresin bulunduğu </w:t>
      </w:r>
      <w:proofErr w:type="spellStart"/>
      <w:r>
        <w:rPr>
          <w:sz w:val="18"/>
          <w:szCs w:val="18"/>
        </w:rPr>
        <w:t>textboxlara</w:t>
      </w:r>
      <w:proofErr w:type="spellEnd"/>
      <w:r>
        <w:rPr>
          <w:sz w:val="18"/>
          <w:szCs w:val="18"/>
        </w:rPr>
        <w:t xml:space="preserve"> asıl verilerden sonra komut ekranı için bir meta karakter olan ’ | ’ işareti ve ardından komut ekranında kullanılabilecek herhangi bir komut yazdıktan sonra </w:t>
      </w:r>
      <w:proofErr w:type="gramStart"/>
      <w:r>
        <w:rPr>
          <w:sz w:val="18"/>
          <w:szCs w:val="18"/>
        </w:rPr>
        <w:t>sunucuya  istenilen</w:t>
      </w:r>
      <w:proofErr w:type="gramEnd"/>
      <w:r>
        <w:rPr>
          <w:sz w:val="18"/>
          <w:szCs w:val="18"/>
        </w:rPr>
        <w:t xml:space="preserve"> her şeyi yaptırabildiğini gözlemledik. Çünkü kod içerisinde kullandığımız </w:t>
      </w:r>
      <w:proofErr w:type="spellStart"/>
      <w:r>
        <w:rPr>
          <w:sz w:val="18"/>
          <w:szCs w:val="18"/>
        </w:rPr>
        <w:t>exec</w:t>
      </w:r>
      <w:proofErr w:type="spellEnd"/>
      <w:r>
        <w:rPr>
          <w:sz w:val="18"/>
          <w:szCs w:val="18"/>
        </w:rPr>
        <w:t xml:space="preserve"> komutu istemci tarafında değil sunucu tarafında çalışmaktadır. İki form için de komutların sonucunu ekrana yazdırdığımız için üçüncül bir kullanıcı </w:t>
      </w:r>
      <w:r w:rsidR="00084838">
        <w:rPr>
          <w:sz w:val="18"/>
          <w:szCs w:val="18"/>
        </w:rPr>
        <w:t xml:space="preserve">sunucumuza istediği işlemi yaptırıp sonucunu ekranda görebilmektedir. </w:t>
      </w:r>
    </w:p>
    <w:p w:rsidR="00745AA1" w:rsidRDefault="00745AA1" w:rsidP="00E46BEE">
      <w:pPr>
        <w:rPr>
          <w:sz w:val="18"/>
          <w:szCs w:val="18"/>
        </w:rPr>
      </w:pPr>
    </w:p>
    <w:p w:rsidR="00084838" w:rsidRDefault="00084838" w:rsidP="00E46BEE">
      <w:pPr>
        <w:rPr>
          <w:sz w:val="18"/>
          <w:szCs w:val="18"/>
        </w:rPr>
      </w:pPr>
      <w:r>
        <w:rPr>
          <w:sz w:val="18"/>
          <w:szCs w:val="18"/>
        </w:rPr>
        <w:t xml:space="preserve">Komut </w:t>
      </w:r>
      <w:proofErr w:type="gramStart"/>
      <w:r>
        <w:rPr>
          <w:sz w:val="18"/>
          <w:szCs w:val="18"/>
        </w:rPr>
        <w:t>enjeksiyonu</w:t>
      </w:r>
      <w:proofErr w:type="gramEnd"/>
      <w:r>
        <w:rPr>
          <w:sz w:val="18"/>
          <w:szCs w:val="18"/>
        </w:rPr>
        <w:t xml:space="preserve"> sayfasında bu işlemleri yaptıktan sonra uygulamamızın komut enjeksiyonu zafiyetine de sahip olduğunu gördük. Bir açılır pencerede daha bu zafiyetle ve uygulamamız içerisinde nasıl çalıştığıyla ilgili açıklama yaptık. Bu zafiyetin çözümünden de açıklamamızda bahsettik. </w:t>
      </w:r>
    </w:p>
    <w:p w:rsidR="00745AA1" w:rsidRDefault="00745AA1" w:rsidP="00E46BEE">
      <w:pPr>
        <w:rPr>
          <w:sz w:val="18"/>
          <w:szCs w:val="18"/>
        </w:rPr>
      </w:pPr>
    </w:p>
    <w:p w:rsidR="00745AA1" w:rsidRDefault="00745AA1" w:rsidP="00E46BEE">
      <w:pPr>
        <w:rPr>
          <w:sz w:val="18"/>
          <w:szCs w:val="18"/>
        </w:rPr>
      </w:pPr>
    </w:p>
    <w:p w:rsidR="00745AA1" w:rsidRDefault="00745AA1" w:rsidP="00E46BEE">
      <w:pPr>
        <w:rPr>
          <w:sz w:val="18"/>
          <w:szCs w:val="18"/>
        </w:rPr>
      </w:pPr>
    </w:p>
    <w:p w:rsidR="00745AA1" w:rsidRDefault="00745AA1" w:rsidP="00E46BEE">
      <w:pPr>
        <w:rPr>
          <w:sz w:val="18"/>
          <w:szCs w:val="18"/>
        </w:rPr>
      </w:pPr>
    </w:p>
    <w:p w:rsidR="004D12B0" w:rsidRDefault="004D12B0" w:rsidP="00E46BEE">
      <w:pPr>
        <w:rPr>
          <w:sz w:val="18"/>
          <w:szCs w:val="18"/>
        </w:rPr>
      </w:pPr>
    </w:p>
    <w:p w:rsidR="004D12B0" w:rsidRPr="004D12B0" w:rsidRDefault="004D12B0" w:rsidP="00E46BEE">
      <w:pPr>
        <w:rPr>
          <w:sz w:val="18"/>
          <w:szCs w:val="18"/>
        </w:rPr>
      </w:pPr>
    </w:p>
    <w:p w:rsidR="004D12B0" w:rsidRDefault="004D12B0" w:rsidP="00E46BEE"/>
    <w:p w:rsidR="008B0F1E" w:rsidRPr="006810AB" w:rsidRDefault="008B0F1E" w:rsidP="006810AB"/>
    <w:p w:rsidR="00FC1CFD" w:rsidRDefault="00EB071A" w:rsidP="00EB071A">
      <w:pPr>
        <w:pStyle w:val="Balk1"/>
        <w:numPr>
          <w:ilvl w:val="0"/>
          <w:numId w:val="0"/>
        </w:numPr>
        <w:jc w:val="both"/>
      </w:pPr>
      <w:r>
        <w:t>Kullanıcı Kataloğu</w:t>
      </w:r>
    </w:p>
    <w:p w:rsidR="00434304" w:rsidRDefault="00434304" w:rsidP="00434304"/>
    <w:p w:rsidR="00434304" w:rsidRPr="00434304" w:rsidRDefault="00434304" w:rsidP="0043430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1pt;height:213.95pt">
            <v:imagedata r:id="rId10" o:title="1"/>
          </v:shape>
        </w:pict>
      </w:r>
    </w:p>
    <w:p w:rsidR="006F573A" w:rsidRDefault="006F573A" w:rsidP="006F573A"/>
    <w:p w:rsidR="006F573A" w:rsidRDefault="006F573A" w:rsidP="006F573A"/>
    <w:p w:rsidR="006F573A" w:rsidRDefault="006F573A" w:rsidP="006F573A"/>
    <w:p w:rsidR="008B0F1E" w:rsidRPr="00434304" w:rsidRDefault="00434304" w:rsidP="00434304">
      <w:pPr>
        <w:pStyle w:val="ListeParagraf"/>
        <w:numPr>
          <w:ilvl w:val="0"/>
          <w:numId w:val="17"/>
        </w:numPr>
        <w:rPr>
          <w:sz w:val="22"/>
        </w:rPr>
      </w:pPr>
      <w:r w:rsidRPr="00434304">
        <w:rPr>
          <w:sz w:val="22"/>
        </w:rPr>
        <w:t xml:space="preserve">Uygulamamızın </w:t>
      </w:r>
      <w:proofErr w:type="spellStart"/>
      <w:r w:rsidRPr="00434304">
        <w:rPr>
          <w:sz w:val="22"/>
        </w:rPr>
        <w:t>anasayfası</w:t>
      </w:r>
      <w:proofErr w:type="spellEnd"/>
      <w:r w:rsidRPr="00434304">
        <w:rPr>
          <w:sz w:val="22"/>
        </w:rPr>
        <w:t>.</w:t>
      </w:r>
    </w:p>
    <w:p w:rsidR="008B0F1E" w:rsidRDefault="008B0F1E" w:rsidP="006F573A"/>
    <w:p w:rsidR="008B0F1E" w:rsidRDefault="008B0F1E" w:rsidP="006F573A"/>
    <w:p w:rsidR="0036008E" w:rsidRPr="000847D5" w:rsidRDefault="0036008E" w:rsidP="00E768AC">
      <w:pPr>
        <w:rPr>
          <w:sz w:val="18"/>
          <w:szCs w:val="18"/>
        </w:rPr>
      </w:pPr>
    </w:p>
    <w:p w:rsidR="0036008E" w:rsidRDefault="00434304" w:rsidP="00E768AC">
      <w:pPr>
        <w:rPr>
          <w:b/>
          <w:sz w:val="22"/>
          <w:szCs w:val="22"/>
        </w:rPr>
      </w:pPr>
      <w:r>
        <w:rPr>
          <w:b/>
          <w:sz w:val="22"/>
          <w:szCs w:val="22"/>
        </w:rPr>
        <w:lastRenderedPageBreak/>
        <w:pict>
          <v:shape id="_x0000_i1026" type="#_x0000_t75" style="width:277.8pt;height:211.9pt">
            <v:imagedata r:id="rId11" o:title="2"/>
          </v:shape>
        </w:pict>
      </w:r>
    </w:p>
    <w:p w:rsidR="00434304" w:rsidRDefault="00434304" w:rsidP="00E768AC">
      <w:pPr>
        <w:rPr>
          <w:b/>
          <w:sz w:val="22"/>
          <w:szCs w:val="22"/>
        </w:rPr>
      </w:pPr>
    </w:p>
    <w:p w:rsidR="00434304" w:rsidRDefault="00434304" w:rsidP="00434304">
      <w:pPr>
        <w:pStyle w:val="ListeParagraf"/>
        <w:numPr>
          <w:ilvl w:val="0"/>
          <w:numId w:val="17"/>
        </w:numPr>
        <w:rPr>
          <w:sz w:val="22"/>
          <w:szCs w:val="22"/>
        </w:rPr>
      </w:pPr>
      <w:r w:rsidRPr="00434304">
        <w:rPr>
          <w:sz w:val="22"/>
          <w:szCs w:val="22"/>
        </w:rPr>
        <w:t>Uygulamamızın detaylı kurulum sayfası</w:t>
      </w:r>
    </w:p>
    <w:p w:rsidR="00434304" w:rsidRDefault="00434304" w:rsidP="00434304">
      <w:pPr>
        <w:rPr>
          <w:sz w:val="22"/>
          <w:szCs w:val="22"/>
        </w:rPr>
      </w:pPr>
    </w:p>
    <w:p w:rsidR="00434304" w:rsidRDefault="00434304" w:rsidP="00434304">
      <w:pPr>
        <w:rPr>
          <w:sz w:val="22"/>
          <w:szCs w:val="22"/>
        </w:rPr>
      </w:pPr>
    </w:p>
    <w:p w:rsidR="00434304" w:rsidRDefault="00434304" w:rsidP="00434304">
      <w:pPr>
        <w:rPr>
          <w:sz w:val="22"/>
          <w:szCs w:val="22"/>
        </w:rPr>
      </w:pPr>
    </w:p>
    <w:p w:rsidR="00434304" w:rsidRDefault="00434304" w:rsidP="00434304">
      <w:pPr>
        <w:rPr>
          <w:sz w:val="22"/>
          <w:szCs w:val="22"/>
        </w:rPr>
      </w:pPr>
    </w:p>
    <w:p w:rsidR="00434304" w:rsidRDefault="00434304" w:rsidP="00434304">
      <w:pPr>
        <w:rPr>
          <w:sz w:val="22"/>
          <w:szCs w:val="22"/>
        </w:rPr>
      </w:pPr>
    </w:p>
    <w:p w:rsidR="00434304" w:rsidRPr="00434304" w:rsidRDefault="00434304" w:rsidP="00434304">
      <w:pPr>
        <w:rPr>
          <w:sz w:val="22"/>
          <w:szCs w:val="22"/>
        </w:rPr>
      </w:pPr>
      <w:r>
        <w:rPr>
          <w:sz w:val="22"/>
          <w:szCs w:val="22"/>
        </w:rPr>
        <w:pict>
          <v:shape id="_x0000_i1027" type="#_x0000_t75" style="width:290.05pt;height:211.9pt">
            <v:imagedata r:id="rId12" o:title="3"/>
          </v:shape>
        </w:pict>
      </w:r>
    </w:p>
    <w:p w:rsidR="004E0F3E" w:rsidRDefault="004E0F3E" w:rsidP="00E768AC">
      <w:pPr>
        <w:rPr>
          <w:b/>
          <w:sz w:val="22"/>
          <w:szCs w:val="22"/>
        </w:rPr>
      </w:pPr>
    </w:p>
    <w:p w:rsidR="00434304" w:rsidRDefault="00434304" w:rsidP="00E768AC">
      <w:pPr>
        <w:rPr>
          <w:b/>
          <w:sz w:val="22"/>
          <w:szCs w:val="22"/>
        </w:rPr>
      </w:pPr>
    </w:p>
    <w:p w:rsidR="00434304" w:rsidRPr="00434304" w:rsidRDefault="00434304" w:rsidP="00434304">
      <w:pPr>
        <w:pStyle w:val="ListeParagraf"/>
        <w:numPr>
          <w:ilvl w:val="1"/>
          <w:numId w:val="18"/>
        </w:numPr>
        <w:rPr>
          <w:sz w:val="22"/>
          <w:szCs w:val="22"/>
        </w:rPr>
      </w:pPr>
      <w:r w:rsidRPr="00434304">
        <w:rPr>
          <w:sz w:val="22"/>
          <w:szCs w:val="22"/>
        </w:rPr>
        <w:t xml:space="preserve">SQL </w:t>
      </w:r>
      <w:proofErr w:type="spellStart"/>
      <w:r w:rsidRPr="00434304">
        <w:rPr>
          <w:sz w:val="22"/>
          <w:szCs w:val="22"/>
        </w:rPr>
        <w:t>Injection’ı</w:t>
      </w:r>
      <w:proofErr w:type="spellEnd"/>
      <w:r w:rsidRPr="00434304">
        <w:rPr>
          <w:sz w:val="22"/>
          <w:szCs w:val="22"/>
        </w:rPr>
        <w:t xml:space="preserve"> test edebildiğimiz örnek bir </w:t>
      </w:r>
      <w:proofErr w:type="spellStart"/>
      <w:r w:rsidRPr="00434304">
        <w:rPr>
          <w:sz w:val="22"/>
          <w:szCs w:val="22"/>
        </w:rPr>
        <w:t>login</w:t>
      </w:r>
      <w:proofErr w:type="spellEnd"/>
      <w:r w:rsidRPr="00434304">
        <w:rPr>
          <w:sz w:val="22"/>
          <w:szCs w:val="22"/>
        </w:rPr>
        <w:t xml:space="preserve"> ekranı</w:t>
      </w:r>
    </w:p>
    <w:p w:rsidR="004E0F3E" w:rsidRDefault="004E0F3E" w:rsidP="00E768AC">
      <w:pPr>
        <w:rPr>
          <w:b/>
          <w:sz w:val="22"/>
          <w:szCs w:val="22"/>
        </w:rPr>
      </w:pPr>
    </w:p>
    <w:p w:rsidR="00434304" w:rsidRDefault="00434304" w:rsidP="00E768AC">
      <w:pPr>
        <w:rPr>
          <w:b/>
          <w:sz w:val="22"/>
          <w:szCs w:val="22"/>
        </w:rPr>
      </w:pPr>
    </w:p>
    <w:p w:rsidR="00434304" w:rsidRDefault="00434304" w:rsidP="00E768AC">
      <w:pPr>
        <w:rPr>
          <w:b/>
          <w:sz w:val="22"/>
          <w:szCs w:val="22"/>
        </w:rPr>
      </w:pPr>
    </w:p>
    <w:p w:rsidR="00434304" w:rsidRDefault="00434304" w:rsidP="00E768AC">
      <w:pPr>
        <w:rPr>
          <w:b/>
          <w:sz w:val="22"/>
          <w:szCs w:val="22"/>
        </w:rPr>
      </w:pPr>
    </w:p>
    <w:p w:rsidR="00434304" w:rsidRDefault="00434304" w:rsidP="00E768AC">
      <w:pPr>
        <w:rPr>
          <w:b/>
          <w:sz w:val="22"/>
          <w:szCs w:val="22"/>
        </w:rPr>
      </w:pPr>
    </w:p>
    <w:p w:rsidR="00434304" w:rsidRDefault="00434304" w:rsidP="00E768AC">
      <w:pPr>
        <w:rPr>
          <w:b/>
          <w:sz w:val="22"/>
          <w:szCs w:val="22"/>
        </w:rPr>
      </w:pPr>
    </w:p>
    <w:p w:rsidR="00434304" w:rsidRDefault="00434304" w:rsidP="00E768AC">
      <w:pPr>
        <w:rPr>
          <w:b/>
          <w:sz w:val="22"/>
          <w:szCs w:val="22"/>
        </w:rPr>
      </w:pPr>
    </w:p>
    <w:p w:rsidR="00434304" w:rsidRDefault="00434304" w:rsidP="00E768AC">
      <w:pPr>
        <w:rPr>
          <w:b/>
          <w:sz w:val="22"/>
          <w:szCs w:val="22"/>
        </w:rPr>
      </w:pPr>
    </w:p>
    <w:p w:rsidR="00434304" w:rsidRDefault="00434304" w:rsidP="00E768AC">
      <w:pPr>
        <w:rPr>
          <w:b/>
          <w:sz w:val="22"/>
          <w:szCs w:val="22"/>
        </w:rPr>
      </w:pPr>
      <w:r>
        <w:rPr>
          <w:b/>
          <w:sz w:val="22"/>
          <w:szCs w:val="22"/>
        </w:rPr>
        <w:lastRenderedPageBreak/>
        <w:pict>
          <v:shape id="_x0000_i1028" type="#_x0000_t75" style="width:4in;height:128.4pt">
            <v:imagedata r:id="rId13" o:title="kodss"/>
          </v:shape>
        </w:pict>
      </w:r>
    </w:p>
    <w:p w:rsidR="00434304" w:rsidRDefault="00434304" w:rsidP="00E768AC">
      <w:pPr>
        <w:rPr>
          <w:b/>
          <w:sz w:val="22"/>
          <w:szCs w:val="22"/>
        </w:rPr>
      </w:pPr>
    </w:p>
    <w:p w:rsidR="00434304" w:rsidRDefault="00434304" w:rsidP="00E768AC">
      <w:pPr>
        <w:rPr>
          <w:b/>
          <w:sz w:val="22"/>
          <w:szCs w:val="22"/>
        </w:rPr>
      </w:pPr>
    </w:p>
    <w:p w:rsidR="00434304" w:rsidRPr="00434304" w:rsidRDefault="00434304" w:rsidP="00434304">
      <w:pPr>
        <w:pStyle w:val="ListeParagraf"/>
        <w:numPr>
          <w:ilvl w:val="1"/>
          <w:numId w:val="18"/>
        </w:numPr>
        <w:rPr>
          <w:sz w:val="22"/>
          <w:szCs w:val="22"/>
        </w:rPr>
      </w:pPr>
      <w:proofErr w:type="spellStart"/>
      <w:r w:rsidRPr="00434304">
        <w:rPr>
          <w:sz w:val="22"/>
          <w:szCs w:val="22"/>
        </w:rPr>
        <w:t>Login</w:t>
      </w:r>
      <w:proofErr w:type="spellEnd"/>
      <w:r w:rsidRPr="00434304">
        <w:rPr>
          <w:sz w:val="22"/>
          <w:szCs w:val="22"/>
        </w:rPr>
        <w:t xml:space="preserve"> bilgilerinin kontrol edildiği kod bloğu</w:t>
      </w:r>
    </w:p>
    <w:p w:rsidR="00434304" w:rsidRDefault="00434304" w:rsidP="00434304">
      <w:pPr>
        <w:rPr>
          <w:sz w:val="22"/>
          <w:szCs w:val="22"/>
        </w:rPr>
      </w:pPr>
    </w:p>
    <w:p w:rsidR="00434304" w:rsidRDefault="00434304" w:rsidP="00434304">
      <w:pPr>
        <w:rPr>
          <w:sz w:val="22"/>
          <w:szCs w:val="22"/>
        </w:rPr>
      </w:pPr>
    </w:p>
    <w:p w:rsidR="00434304" w:rsidRDefault="00434304" w:rsidP="00434304">
      <w:pPr>
        <w:rPr>
          <w:sz w:val="22"/>
          <w:szCs w:val="22"/>
        </w:rPr>
      </w:pPr>
    </w:p>
    <w:p w:rsidR="00434304" w:rsidRDefault="00434304" w:rsidP="00434304">
      <w:pPr>
        <w:rPr>
          <w:sz w:val="22"/>
          <w:szCs w:val="22"/>
        </w:rPr>
      </w:pPr>
      <w:r>
        <w:rPr>
          <w:sz w:val="22"/>
          <w:szCs w:val="22"/>
        </w:rPr>
        <w:pict>
          <v:shape id="_x0000_i1029" type="#_x0000_t75" style="width:226.85pt;height:86.25pt">
            <v:imagedata r:id="rId14" o:title="sqlinss"/>
          </v:shape>
        </w:pict>
      </w:r>
    </w:p>
    <w:p w:rsidR="00434304" w:rsidRDefault="00434304" w:rsidP="00434304">
      <w:pPr>
        <w:rPr>
          <w:sz w:val="22"/>
          <w:szCs w:val="22"/>
        </w:rPr>
      </w:pPr>
    </w:p>
    <w:p w:rsidR="00434304" w:rsidRDefault="00434304" w:rsidP="00434304">
      <w:pPr>
        <w:pStyle w:val="ListeParagraf"/>
        <w:numPr>
          <w:ilvl w:val="1"/>
          <w:numId w:val="18"/>
        </w:numPr>
        <w:rPr>
          <w:sz w:val="22"/>
          <w:szCs w:val="22"/>
        </w:rPr>
      </w:pPr>
      <w:r w:rsidRPr="00434304">
        <w:rPr>
          <w:sz w:val="22"/>
          <w:szCs w:val="22"/>
        </w:rPr>
        <w:t xml:space="preserve">SQL </w:t>
      </w:r>
      <w:proofErr w:type="spellStart"/>
      <w:r w:rsidRPr="00434304">
        <w:rPr>
          <w:sz w:val="22"/>
          <w:szCs w:val="22"/>
        </w:rPr>
        <w:t>Injection</w:t>
      </w:r>
      <w:proofErr w:type="spellEnd"/>
      <w:r w:rsidRPr="00434304">
        <w:rPr>
          <w:sz w:val="22"/>
          <w:szCs w:val="22"/>
        </w:rPr>
        <w:t xml:space="preserve"> sömürü yöntemi (Parola kısmına da aynı ifade yazılacak)</w:t>
      </w:r>
    </w:p>
    <w:p w:rsidR="00434304" w:rsidRPr="00434304" w:rsidRDefault="00434304" w:rsidP="00434304">
      <w:pPr>
        <w:rPr>
          <w:sz w:val="22"/>
          <w:szCs w:val="22"/>
        </w:rPr>
      </w:pPr>
    </w:p>
    <w:p w:rsidR="00434304" w:rsidRDefault="00434304" w:rsidP="00434304">
      <w:pPr>
        <w:rPr>
          <w:sz w:val="22"/>
          <w:szCs w:val="22"/>
        </w:rPr>
      </w:pPr>
    </w:p>
    <w:p w:rsidR="00434304" w:rsidRDefault="00434304" w:rsidP="00434304">
      <w:pPr>
        <w:rPr>
          <w:sz w:val="22"/>
          <w:szCs w:val="22"/>
        </w:rPr>
      </w:pPr>
    </w:p>
    <w:p w:rsidR="00434304" w:rsidRDefault="00434304" w:rsidP="00434304">
      <w:pPr>
        <w:rPr>
          <w:sz w:val="22"/>
          <w:szCs w:val="22"/>
        </w:rPr>
      </w:pPr>
    </w:p>
    <w:p w:rsidR="00434304" w:rsidRDefault="00434304" w:rsidP="00434304">
      <w:pPr>
        <w:rPr>
          <w:sz w:val="22"/>
          <w:szCs w:val="22"/>
        </w:rPr>
      </w:pPr>
    </w:p>
    <w:p w:rsidR="00434304" w:rsidRPr="00434304" w:rsidRDefault="00434304" w:rsidP="00434304">
      <w:pPr>
        <w:rPr>
          <w:sz w:val="22"/>
          <w:szCs w:val="22"/>
        </w:rPr>
      </w:pPr>
      <w:r>
        <w:rPr>
          <w:sz w:val="22"/>
          <w:szCs w:val="22"/>
        </w:rPr>
        <w:pict>
          <v:shape id="_x0000_i1030" type="#_x0000_t75" style="width:227.55pt;height:106.65pt">
            <v:imagedata r:id="rId15" o:title="yogss"/>
          </v:shape>
        </w:pict>
      </w:r>
    </w:p>
    <w:p w:rsidR="00434304" w:rsidRDefault="00434304" w:rsidP="00434304">
      <w:pPr>
        <w:rPr>
          <w:sz w:val="22"/>
          <w:szCs w:val="22"/>
        </w:rPr>
      </w:pPr>
    </w:p>
    <w:p w:rsidR="00434304" w:rsidRDefault="00434304" w:rsidP="00434304">
      <w:pPr>
        <w:rPr>
          <w:sz w:val="22"/>
          <w:szCs w:val="22"/>
        </w:rPr>
      </w:pPr>
    </w:p>
    <w:p w:rsidR="00434304" w:rsidRDefault="00434304" w:rsidP="00434304">
      <w:pPr>
        <w:rPr>
          <w:sz w:val="22"/>
          <w:szCs w:val="22"/>
        </w:rPr>
      </w:pPr>
    </w:p>
    <w:p w:rsidR="00434304" w:rsidRDefault="00434304" w:rsidP="00434304">
      <w:pPr>
        <w:rPr>
          <w:sz w:val="22"/>
          <w:szCs w:val="22"/>
        </w:rPr>
      </w:pPr>
      <w:r>
        <w:rPr>
          <w:sz w:val="22"/>
          <w:szCs w:val="22"/>
        </w:rPr>
        <w:t xml:space="preserve">3.4 Giriş butonuna bastıktan sonra oluşan </w:t>
      </w:r>
      <w:proofErr w:type="spellStart"/>
      <w:r>
        <w:rPr>
          <w:sz w:val="22"/>
          <w:szCs w:val="22"/>
        </w:rPr>
        <w:t>sql</w:t>
      </w:r>
      <w:proofErr w:type="spellEnd"/>
      <w:r>
        <w:rPr>
          <w:sz w:val="22"/>
          <w:szCs w:val="22"/>
        </w:rPr>
        <w:t xml:space="preserve"> sorgusu ve sonuçları</w:t>
      </w:r>
    </w:p>
    <w:p w:rsidR="00434304" w:rsidRDefault="00434304" w:rsidP="00434304">
      <w:pPr>
        <w:rPr>
          <w:sz w:val="22"/>
          <w:szCs w:val="22"/>
        </w:rPr>
      </w:pPr>
    </w:p>
    <w:p w:rsidR="00434304" w:rsidRDefault="00434304" w:rsidP="00434304">
      <w:pPr>
        <w:rPr>
          <w:sz w:val="22"/>
          <w:szCs w:val="22"/>
        </w:rPr>
      </w:pPr>
    </w:p>
    <w:p w:rsidR="00434304" w:rsidRDefault="00434304" w:rsidP="00434304">
      <w:pPr>
        <w:rPr>
          <w:sz w:val="22"/>
          <w:szCs w:val="22"/>
        </w:rPr>
      </w:pPr>
    </w:p>
    <w:p w:rsidR="00434304" w:rsidRDefault="00434304" w:rsidP="00434304">
      <w:pPr>
        <w:rPr>
          <w:sz w:val="22"/>
          <w:szCs w:val="22"/>
        </w:rPr>
      </w:pPr>
    </w:p>
    <w:p w:rsidR="00434304" w:rsidRDefault="00434304" w:rsidP="00434304">
      <w:pPr>
        <w:rPr>
          <w:sz w:val="22"/>
          <w:szCs w:val="22"/>
        </w:rPr>
      </w:pPr>
    </w:p>
    <w:p w:rsidR="00434304" w:rsidRDefault="00434304" w:rsidP="00434304">
      <w:pPr>
        <w:rPr>
          <w:sz w:val="22"/>
          <w:szCs w:val="22"/>
        </w:rPr>
      </w:pPr>
    </w:p>
    <w:p w:rsidR="00434304" w:rsidRPr="00434304" w:rsidRDefault="00434304" w:rsidP="00434304">
      <w:pPr>
        <w:rPr>
          <w:sz w:val="22"/>
          <w:szCs w:val="22"/>
        </w:rPr>
      </w:pPr>
    </w:p>
    <w:p w:rsidR="00434304" w:rsidRDefault="00434304" w:rsidP="00E768AC">
      <w:pPr>
        <w:rPr>
          <w:b/>
          <w:sz w:val="22"/>
          <w:szCs w:val="22"/>
        </w:rPr>
      </w:pPr>
      <w:r>
        <w:rPr>
          <w:b/>
          <w:sz w:val="22"/>
          <w:szCs w:val="22"/>
        </w:rPr>
        <w:lastRenderedPageBreak/>
        <w:pict>
          <v:shape id="_x0000_i1031" type="#_x0000_t75" style="width:288.7pt;height:188.15pt">
            <v:imagedata r:id="rId16" o:title="4"/>
          </v:shape>
        </w:pict>
      </w:r>
    </w:p>
    <w:p w:rsidR="00434304" w:rsidRDefault="00434304" w:rsidP="00E768AC">
      <w:pPr>
        <w:rPr>
          <w:b/>
          <w:sz w:val="22"/>
          <w:szCs w:val="22"/>
        </w:rPr>
      </w:pPr>
    </w:p>
    <w:p w:rsidR="00434304" w:rsidRDefault="00434304" w:rsidP="00E768AC">
      <w:pPr>
        <w:rPr>
          <w:b/>
          <w:sz w:val="22"/>
          <w:szCs w:val="22"/>
        </w:rPr>
      </w:pPr>
    </w:p>
    <w:p w:rsidR="00434304" w:rsidRDefault="00434304" w:rsidP="00E768AC">
      <w:pPr>
        <w:rPr>
          <w:b/>
          <w:sz w:val="22"/>
          <w:szCs w:val="22"/>
        </w:rPr>
      </w:pPr>
    </w:p>
    <w:p w:rsidR="00434304" w:rsidRDefault="00434304" w:rsidP="00434304">
      <w:pPr>
        <w:pStyle w:val="ListeParagraf"/>
        <w:numPr>
          <w:ilvl w:val="1"/>
          <w:numId w:val="19"/>
        </w:numPr>
        <w:rPr>
          <w:sz w:val="22"/>
          <w:szCs w:val="22"/>
        </w:rPr>
      </w:pPr>
      <w:proofErr w:type="spellStart"/>
      <w:r w:rsidRPr="00434304">
        <w:rPr>
          <w:sz w:val="22"/>
          <w:szCs w:val="22"/>
        </w:rPr>
        <w:t>Stored</w:t>
      </w:r>
      <w:proofErr w:type="spellEnd"/>
      <w:r w:rsidRPr="00434304">
        <w:rPr>
          <w:sz w:val="22"/>
          <w:szCs w:val="22"/>
        </w:rPr>
        <w:t xml:space="preserve"> XSS zafiyetinin test edilebileceği bir ziyaretçi defteri aracı</w:t>
      </w:r>
    </w:p>
    <w:p w:rsidR="00434304" w:rsidRDefault="00434304" w:rsidP="00434304">
      <w:pPr>
        <w:rPr>
          <w:sz w:val="22"/>
          <w:szCs w:val="22"/>
        </w:rPr>
      </w:pPr>
    </w:p>
    <w:p w:rsidR="00434304" w:rsidRDefault="00434304" w:rsidP="00434304">
      <w:pPr>
        <w:rPr>
          <w:sz w:val="22"/>
          <w:szCs w:val="22"/>
        </w:rPr>
      </w:pPr>
    </w:p>
    <w:p w:rsidR="00434304" w:rsidRDefault="00434304" w:rsidP="00434304">
      <w:pPr>
        <w:rPr>
          <w:sz w:val="22"/>
          <w:szCs w:val="22"/>
        </w:rPr>
      </w:pPr>
      <w:r>
        <w:rPr>
          <w:sz w:val="22"/>
          <w:szCs w:val="22"/>
        </w:rPr>
        <w:pict>
          <v:shape id="_x0000_i1032" type="#_x0000_t75" style="width:262.85pt;height:2in">
            <v:imagedata r:id="rId17" o:title="xsskod"/>
          </v:shape>
        </w:pict>
      </w:r>
    </w:p>
    <w:p w:rsidR="00434304" w:rsidRDefault="00434304" w:rsidP="00434304">
      <w:pPr>
        <w:rPr>
          <w:sz w:val="22"/>
          <w:szCs w:val="22"/>
        </w:rPr>
      </w:pPr>
    </w:p>
    <w:p w:rsidR="00434304" w:rsidRPr="00434304" w:rsidRDefault="00434304" w:rsidP="00434304">
      <w:pPr>
        <w:rPr>
          <w:sz w:val="22"/>
          <w:szCs w:val="22"/>
        </w:rPr>
      </w:pPr>
      <w:r>
        <w:rPr>
          <w:sz w:val="22"/>
          <w:szCs w:val="22"/>
        </w:rPr>
        <w:pict>
          <v:shape id="_x0000_i1033" type="#_x0000_t75" style="width:227.55pt;height:192.25pt">
            <v:imagedata r:id="rId18" o:title="xsskod2"/>
          </v:shape>
        </w:pict>
      </w:r>
    </w:p>
    <w:p w:rsidR="00677618" w:rsidRDefault="00677618" w:rsidP="00677618">
      <w:pPr>
        <w:pStyle w:val="ListeParagraf"/>
        <w:numPr>
          <w:ilvl w:val="1"/>
          <w:numId w:val="19"/>
        </w:numPr>
        <w:rPr>
          <w:sz w:val="22"/>
          <w:szCs w:val="22"/>
        </w:rPr>
      </w:pPr>
      <w:proofErr w:type="spellStart"/>
      <w:r w:rsidRPr="00677618">
        <w:rPr>
          <w:sz w:val="22"/>
          <w:szCs w:val="22"/>
        </w:rPr>
        <w:t>Textbox’ları</w:t>
      </w:r>
      <w:proofErr w:type="spellEnd"/>
      <w:r w:rsidRPr="00677618">
        <w:rPr>
          <w:sz w:val="22"/>
          <w:szCs w:val="22"/>
        </w:rPr>
        <w:t xml:space="preserve"> kontrol edip yazdıran kod blokları</w:t>
      </w:r>
    </w:p>
    <w:p w:rsidR="00677618" w:rsidRDefault="00677618" w:rsidP="00677618">
      <w:pPr>
        <w:rPr>
          <w:sz w:val="22"/>
          <w:szCs w:val="22"/>
        </w:rPr>
      </w:pPr>
    </w:p>
    <w:p w:rsidR="00677618" w:rsidRDefault="00677618" w:rsidP="00677618">
      <w:pPr>
        <w:rPr>
          <w:sz w:val="22"/>
          <w:szCs w:val="22"/>
        </w:rPr>
      </w:pPr>
    </w:p>
    <w:p w:rsidR="00677618" w:rsidRDefault="00677618" w:rsidP="00677618">
      <w:pPr>
        <w:rPr>
          <w:sz w:val="22"/>
          <w:szCs w:val="22"/>
        </w:rPr>
      </w:pPr>
    </w:p>
    <w:p w:rsidR="00677618" w:rsidRDefault="00677618" w:rsidP="00677618">
      <w:pPr>
        <w:rPr>
          <w:sz w:val="22"/>
          <w:szCs w:val="22"/>
        </w:rPr>
      </w:pPr>
    </w:p>
    <w:p w:rsidR="00677618" w:rsidRPr="00677618" w:rsidRDefault="00677618" w:rsidP="00677618">
      <w:pPr>
        <w:rPr>
          <w:sz w:val="22"/>
          <w:szCs w:val="22"/>
        </w:rPr>
      </w:pPr>
      <w:r>
        <w:rPr>
          <w:sz w:val="22"/>
          <w:szCs w:val="22"/>
        </w:rPr>
        <w:pict>
          <v:shape id="_x0000_i1034" type="#_x0000_t75" style="width:275.1pt;height:177.95pt">
            <v:imagedata r:id="rId19" o:title="xssyaz"/>
          </v:shape>
        </w:pict>
      </w:r>
    </w:p>
    <w:p w:rsidR="00434304" w:rsidRPr="00677618" w:rsidRDefault="00434304" w:rsidP="00E768AC">
      <w:pPr>
        <w:rPr>
          <w:sz w:val="22"/>
          <w:szCs w:val="22"/>
        </w:rPr>
      </w:pPr>
    </w:p>
    <w:p w:rsidR="00677618" w:rsidRDefault="00677618" w:rsidP="00677618">
      <w:pPr>
        <w:pStyle w:val="ListeParagraf"/>
        <w:numPr>
          <w:ilvl w:val="1"/>
          <w:numId w:val="19"/>
        </w:numPr>
        <w:rPr>
          <w:sz w:val="22"/>
          <w:szCs w:val="22"/>
        </w:rPr>
      </w:pPr>
      <w:r w:rsidRPr="00677618">
        <w:rPr>
          <w:sz w:val="22"/>
          <w:szCs w:val="22"/>
        </w:rPr>
        <w:t xml:space="preserve">XSS </w:t>
      </w:r>
      <w:proofErr w:type="spellStart"/>
      <w:r w:rsidRPr="00677618">
        <w:rPr>
          <w:sz w:val="22"/>
          <w:szCs w:val="22"/>
        </w:rPr>
        <w:t>Zaafiyetini</w:t>
      </w:r>
      <w:proofErr w:type="spellEnd"/>
      <w:r w:rsidRPr="00677618">
        <w:rPr>
          <w:sz w:val="22"/>
          <w:szCs w:val="22"/>
        </w:rPr>
        <w:t xml:space="preserve"> sömürme yöntemi</w:t>
      </w:r>
    </w:p>
    <w:p w:rsidR="00677618" w:rsidRDefault="00677618" w:rsidP="00677618">
      <w:pPr>
        <w:rPr>
          <w:sz w:val="22"/>
          <w:szCs w:val="22"/>
        </w:rPr>
      </w:pPr>
    </w:p>
    <w:p w:rsidR="00677618" w:rsidRDefault="00677618" w:rsidP="00677618">
      <w:pPr>
        <w:rPr>
          <w:sz w:val="22"/>
          <w:szCs w:val="22"/>
        </w:rPr>
      </w:pPr>
    </w:p>
    <w:p w:rsidR="00677618" w:rsidRDefault="00677618" w:rsidP="00677618">
      <w:pPr>
        <w:rPr>
          <w:sz w:val="22"/>
          <w:szCs w:val="22"/>
        </w:rPr>
      </w:pPr>
    </w:p>
    <w:p w:rsidR="00677618" w:rsidRDefault="00677618" w:rsidP="00677618">
      <w:pPr>
        <w:rPr>
          <w:sz w:val="22"/>
          <w:szCs w:val="22"/>
        </w:rPr>
      </w:pPr>
    </w:p>
    <w:p w:rsidR="00677618" w:rsidRDefault="00677618" w:rsidP="00677618">
      <w:pPr>
        <w:rPr>
          <w:sz w:val="22"/>
          <w:szCs w:val="22"/>
        </w:rPr>
      </w:pPr>
    </w:p>
    <w:p w:rsidR="00677618" w:rsidRDefault="00677618" w:rsidP="00677618">
      <w:pPr>
        <w:rPr>
          <w:sz w:val="22"/>
          <w:szCs w:val="22"/>
        </w:rPr>
      </w:pPr>
    </w:p>
    <w:p w:rsidR="00677618" w:rsidRPr="00677618" w:rsidRDefault="00677618" w:rsidP="00677618">
      <w:pPr>
        <w:rPr>
          <w:sz w:val="22"/>
          <w:szCs w:val="22"/>
        </w:rPr>
      </w:pPr>
      <w:r>
        <w:rPr>
          <w:sz w:val="22"/>
          <w:szCs w:val="22"/>
        </w:rPr>
        <w:pict>
          <v:shape id="_x0000_i1035" type="#_x0000_t75" style="width:233pt;height:88.3pt">
            <v:imagedata r:id="rId20" o:title="xssbildirim"/>
          </v:shape>
        </w:pict>
      </w:r>
    </w:p>
    <w:p w:rsidR="00434304" w:rsidRPr="00677618" w:rsidRDefault="00434304" w:rsidP="00E768AC">
      <w:pPr>
        <w:rPr>
          <w:sz w:val="22"/>
          <w:szCs w:val="22"/>
        </w:rPr>
      </w:pPr>
    </w:p>
    <w:p w:rsidR="00677618" w:rsidRPr="00677618" w:rsidRDefault="00677618" w:rsidP="00677618">
      <w:pPr>
        <w:pStyle w:val="ListeParagraf"/>
        <w:numPr>
          <w:ilvl w:val="1"/>
          <w:numId w:val="19"/>
        </w:numPr>
        <w:rPr>
          <w:sz w:val="22"/>
          <w:szCs w:val="22"/>
        </w:rPr>
      </w:pPr>
      <w:r w:rsidRPr="00677618">
        <w:rPr>
          <w:sz w:val="22"/>
          <w:szCs w:val="22"/>
        </w:rPr>
        <w:t>XSS Sömürüsü sonrası ortaya çıkan sonuç</w:t>
      </w:r>
    </w:p>
    <w:p w:rsidR="00677618" w:rsidRDefault="00677618" w:rsidP="00677618">
      <w:pPr>
        <w:rPr>
          <w:sz w:val="22"/>
          <w:szCs w:val="22"/>
        </w:rPr>
      </w:pPr>
    </w:p>
    <w:p w:rsidR="00677618" w:rsidRDefault="00677618" w:rsidP="00677618">
      <w:pPr>
        <w:rPr>
          <w:sz w:val="22"/>
          <w:szCs w:val="22"/>
        </w:rPr>
      </w:pPr>
    </w:p>
    <w:p w:rsidR="00677618" w:rsidRDefault="00677618" w:rsidP="00677618">
      <w:pPr>
        <w:rPr>
          <w:sz w:val="22"/>
          <w:szCs w:val="22"/>
        </w:rPr>
      </w:pPr>
    </w:p>
    <w:p w:rsidR="00677618" w:rsidRDefault="00677618" w:rsidP="00677618">
      <w:pPr>
        <w:rPr>
          <w:sz w:val="22"/>
          <w:szCs w:val="22"/>
        </w:rPr>
      </w:pPr>
    </w:p>
    <w:p w:rsidR="00677618" w:rsidRPr="00677618" w:rsidRDefault="00677618" w:rsidP="00677618">
      <w:pPr>
        <w:rPr>
          <w:sz w:val="22"/>
          <w:szCs w:val="22"/>
        </w:rPr>
      </w:pPr>
      <w:r>
        <w:rPr>
          <w:sz w:val="22"/>
          <w:szCs w:val="22"/>
        </w:rPr>
        <w:pict>
          <v:shape id="_x0000_i1036" type="#_x0000_t75" style="width:255.4pt;height:136.55pt">
            <v:imagedata r:id="rId21" o:title="5"/>
          </v:shape>
        </w:pict>
      </w:r>
    </w:p>
    <w:p w:rsidR="00677618" w:rsidRDefault="00677618" w:rsidP="00E768AC">
      <w:pPr>
        <w:rPr>
          <w:b/>
          <w:sz w:val="22"/>
          <w:szCs w:val="22"/>
        </w:rPr>
      </w:pPr>
    </w:p>
    <w:p w:rsidR="00677618" w:rsidRDefault="00677618" w:rsidP="00E768AC">
      <w:pPr>
        <w:rPr>
          <w:b/>
          <w:sz w:val="22"/>
          <w:szCs w:val="22"/>
        </w:rPr>
      </w:pPr>
    </w:p>
    <w:p w:rsidR="00677618" w:rsidRPr="00677618" w:rsidRDefault="00677618" w:rsidP="00E768AC">
      <w:pPr>
        <w:rPr>
          <w:sz w:val="22"/>
          <w:szCs w:val="22"/>
        </w:rPr>
      </w:pPr>
      <w:r w:rsidRPr="00677618">
        <w:rPr>
          <w:sz w:val="22"/>
          <w:szCs w:val="22"/>
        </w:rPr>
        <w:t>5.1</w:t>
      </w:r>
      <w:r>
        <w:rPr>
          <w:sz w:val="22"/>
          <w:szCs w:val="22"/>
        </w:rPr>
        <w:t xml:space="preserve"> Komut Enjeksiyonu zafiyetini test edebileceğimiz bir </w:t>
      </w:r>
      <w:proofErr w:type="spellStart"/>
      <w:r>
        <w:rPr>
          <w:sz w:val="22"/>
          <w:szCs w:val="22"/>
        </w:rPr>
        <w:t>ping</w:t>
      </w:r>
      <w:proofErr w:type="spellEnd"/>
      <w:r>
        <w:rPr>
          <w:sz w:val="22"/>
          <w:szCs w:val="22"/>
        </w:rPr>
        <w:t xml:space="preserve"> gönderme aracı</w:t>
      </w:r>
    </w:p>
    <w:p w:rsidR="00677618" w:rsidRDefault="00677618" w:rsidP="00E768AC">
      <w:pPr>
        <w:rPr>
          <w:b/>
          <w:sz w:val="22"/>
          <w:szCs w:val="22"/>
        </w:rPr>
      </w:pPr>
    </w:p>
    <w:p w:rsidR="00677618" w:rsidRDefault="00677618" w:rsidP="00E768AC">
      <w:pPr>
        <w:rPr>
          <w:b/>
          <w:sz w:val="22"/>
          <w:szCs w:val="22"/>
        </w:rPr>
      </w:pPr>
    </w:p>
    <w:p w:rsidR="00677618" w:rsidRDefault="00677618" w:rsidP="00E768AC">
      <w:pPr>
        <w:rPr>
          <w:b/>
          <w:sz w:val="22"/>
          <w:szCs w:val="22"/>
        </w:rPr>
      </w:pPr>
    </w:p>
    <w:p w:rsidR="00677618" w:rsidRDefault="00677618" w:rsidP="00E768AC">
      <w:pPr>
        <w:rPr>
          <w:b/>
          <w:sz w:val="22"/>
          <w:szCs w:val="22"/>
        </w:rPr>
      </w:pPr>
    </w:p>
    <w:p w:rsidR="00434304" w:rsidRDefault="00677618" w:rsidP="00E768AC">
      <w:pPr>
        <w:rPr>
          <w:b/>
          <w:sz w:val="22"/>
          <w:szCs w:val="22"/>
        </w:rPr>
      </w:pPr>
      <w:r>
        <w:rPr>
          <w:b/>
          <w:sz w:val="22"/>
          <w:szCs w:val="22"/>
        </w:rPr>
        <w:pict>
          <v:shape id="_x0000_i1037" type="#_x0000_t75" style="width:271pt;height:44.85pt">
            <v:imagedata r:id="rId22" o:title="pingnormal"/>
          </v:shape>
        </w:pict>
      </w:r>
    </w:p>
    <w:p w:rsidR="00677618" w:rsidRDefault="00677618" w:rsidP="00E768AC">
      <w:pPr>
        <w:rPr>
          <w:b/>
          <w:sz w:val="22"/>
          <w:szCs w:val="22"/>
        </w:rPr>
      </w:pPr>
    </w:p>
    <w:p w:rsidR="00677618" w:rsidRDefault="00677618" w:rsidP="00E768AC">
      <w:pPr>
        <w:rPr>
          <w:b/>
          <w:sz w:val="22"/>
          <w:szCs w:val="22"/>
        </w:rPr>
      </w:pPr>
    </w:p>
    <w:p w:rsidR="00677618" w:rsidRDefault="00677618" w:rsidP="00E768AC">
      <w:pPr>
        <w:rPr>
          <w:sz w:val="22"/>
          <w:szCs w:val="22"/>
        </w:rPr>
      </w:pPr>
      <w:r w:rsidRPr="00677618">
        <w:rPr>
          <w:sz w:val="22"/>
          <w:szCs w:val="22"/>
        </w:rPr>
        <w:t xml:space="preserve">5.2 </w:t>
      </w:r>
      <w:proofErr w:type="spellStart"/>
      <w:proofErr w:type="gramStart"/>
      <w:r w:rsidRPr="00677618">
        <w:rPr>
          <w:sz w:val="22"/>
          <w:szCs w:val="22"/>
        </w:rPr>
        <w:t>google.com’a</w:t>
      </w:r>
      <w:proofErr w:type="spellEnd"/>
      <w:proofErr w:type="gramEnd"/>
      <w:r w:rsidRPr="00677618">
        <w:rPr>
          <w:sz w:val="22"/>
          <w:szCs w:val="22"/>
        </w:rPr>
        <w:t xml:space="preserve"> </w:t>
      </w:r>
      <w:proofErr w:type="spellStart"/>
      <w:r w:rsidRPr="00677618">
        <w:rPr>
          <w:sz w:val="22"/>
          <w:szCs w:val="22"/>
        </w:rPr>
        <w:t>ping</w:t>
      </w:r>
      <w:proofErr w:type="spellEnd"/>
      <w:r w:rsidRPr="00677618">
        <w:rPr>
          <w:sz w:val="22"/>
          <w:szCs w:val="22"/>
        </w:rPr>
        <w:t xml:space="preserve"> gönderme sonucu uygulamanın döndürdüğü sonuç</w:t>
      </w:r>
    </w:p>
    <w:p w:rsidR="00677618" w:rsidRDefault="00677618" w:rsidP="00E768AC">
      <w:pPr>
        <w:rPr>
          <w:sz w:val="22"/>
          <w:szCs w:val="22"/>
        </w:rPr>
      </w:pPr>
    </w:p>
    <w:p w:rsidR="00677618" w:rsidRDefault="00677618" w:rsidP="00E768AC">
      <w:pPr>
        <w:rPr>
          <w:sz w:val="22"/>
          <w:szCs w:val="22"/>
        </w:rPr>
      </w:pPr>
    </w:p>
    <w:p w:rsidR="00677618" w:rsidRDefault="00677618" w:rsidP="00E768AC">
      <w:pPr>
        <w:rPr>
          <w:sz w:val="22"/>
          <w:szCs w:val="22"/>
        </w:rPr>
      </w:pPr>
    </w:p>
    <w:p w:rsidR="00677618" w:rsidRDefault="00677618" w:rsidP="00E768AC">
      <w:pPr>
        <w:rPr>
          <w:sz w:val="22"/>
          <w:szCs w:val="22"/>
        </w:rPr>
      </w:pPr>
    </w:p>
    <w:p w:rsidR="00677618" w:rsidRDefault="00677618" w:rsidP="00E768AC">
      <w:pPr>
        <w:rPr>
          <w:sz w:val="22"/>
          <w:szCs w:val="22"/>
        </w:rPr>
      </w:pPr>
    </w:p>
    <w:p w:rsidR="00677618" w:rsidRDefault="00677618" w:rsidP="00E768AC">
      <w:pPr>
        <w:rPr>
          <w:sz w:val="22"/>
          <w:szCs w:val="22"/>
        </w:rPr>
      </w:pPr>
    </w:p>
    <w:p w:rsidR="00677618" w:rsidRDefault="00677618" w:rsidP="00E768AC">
      <w:pPr>
        <w:rPr>
          <w:sz w:val="22"/>
          <w:szCs w:val="22"/>
        </w:rPr>
      </w:pPr>
    </w:p>
    <w:p w:rsidR="00677618" w:rsidRDefault="00677618" w:rsidP="00E768AC">
      <w:pPr>
        <w:rPr>
          <w:sz w:val="22"/>
          <w:szCs w:val="22"/>
        </w:rPr>
      </w:pPr>
    </w:p>
    <w:p w:rsidR="00677618" w:rsidRDefault="00677618" w:rsidP="00E768AC">
      <w:pPr>
        <w:rPr>
          <w:sz w:val="22"/>
          <w:szCs w:val="22"/>
        </w:rPr>
      </w:pPr>
    </w:p>
    <w:p w:rsidR="00677618" w:rsidRDefault="00677618" w:rsidP="00E768AC">
      <w:pPr>
        <w:rPr>
          <w:sz w:val="22"/>
          <w:szCs w:val="22"/>
        </w:rPr>
      </w:pPr>
    </w:p>
    <w:p w:rsidR="00677618" w:rsidRDefault="00677618" w:rsidP="00E768AC">
      <w:pPr>
        <w:rPr>
          <w:sz w:val="22"/>
          <w:szCs w:val="22"/>
        </w:rPr>
      </w:pPr>
      <w:r>
        <w:rPr>
          <w:sz w:val="22"/>
          <w:szCs w:val="22"/>
        </w:rPr>
        <w:pict>
          <v:shape id="_x0000_i1038" type="#_x0000_t75" style="width:267.6pt;height:37.35pt">
            <v:imagedata r:id="rId23" o:title="pingkod"/>
          </v:shape>
        </w:pict>
      </w:r>
    </w:p>
    <w:p w:rsidR="00677618" w:rsidRDefault="00677618" w:rsidP="00E768AC">
      <w:pPr>
        <w:rPr>
          <w:sz w:val="22"/>
          <w:szCs w:val="22"/>
        </w:rPr>
      </w:pPr>
    </w:p>
    <w:p w:rsidR="00677618" w:rsidRDefault="00677618" w:rsidP="00E768AC">
      <w:pPr>
        <w:rPr>
          <w:sz w:val="22"/>
          <w:szCs w:val="22"/>
        </w:rPr>
      </w:pPr>
    </w:p>
    <w:p w:rsidR="00677618" w:rsidRDefault="00677618" w:rsidP="00E768AC">
      <w:pPr>
        <w:rPr>
          <w:sz w:val="22"/>
          <w:szCs w:val="22"/>
        </w:rPr>
      </w:pPr>
    </w:p>
    <w:p w:rsidR="00677618" w:rsidRDefault="00677618" w:rsidP="00E768AC">
      <w:pPr>
        <w:rPr>
          <w:sz w:val="22"/>
          <w:szCs w:val="22"/>
        </w:rPr>
      </w:pPr>
      <w:r>
        <w:rPr>
          <w:sz w:val="22"/>
          <w:szCs w:val="22"/>
        </w:rPr>
        <w:t xml:space="preserve">5.3 </w:t>
      </w:r>
      <w:proofErr w:type="spellStart"/>
      <w:r>
        <w:rPr>
          <w:sz w:val="22"/>
          <w:szCs w:val="22"/>
        </w:rPr>
        <w:t>Ping</w:t>
      </w:r>
      <w:proofErr w:type="spellEnd"/>
      <w:r>
        <w:rPr>
          <w:sz w:val="22"/>
          <w:szCs w:val="22"/>
        </w:rPr>
        <w:t xml:space="preserve"> gönderme işleminin yapıldığı kod bloğu</w:t>
      </w:r>
    </w:p>
    <w:p w:rsidR="00677618" w:rsidRDefault="00677618" w:rsidP="00E768AC">
      <w:pPr>
        <w:rPr>
          <w:sz w:val="22"/>
          <w:szCs w:val="22"/>
        </w:rPr>
      </w:pPr>
    </w:p>
    <w:p w:rsidR="00677618" w:rsidRDefault="00677618" w:rsidP="00E768AC">
      <w:pPr>
        <w:rPr>
          <w:sz w:val="22"/>
          <w:szCs w:val="22"/>
        </w:rPr>
      </w:pPr>
    </w:p>
    <w:p w:rsidR="00677618" w:rsidRDefault="00677618" w:rsidP="00E768AC">
      <w:pPr>
        <w:rPr>
          <w:sz w:val="22"/>
          <w:szCs w:val="22"/>
        </w:rPr>
      </w:pPr>
    </w:p>
    <w:p w:rsidR="00677618" w:rsidRDefault="00677618" w:rsidP="00E768AC">
      <w:pPr>
        <w:rPr>
          <w:sz w:val="22"/>
          <w:szCs w:val="22"/>
        </w:rPr>
      </w:pPr>
    </w:p>
    <w:p w:rsidR="00677618" w:rsidRDefault="00677618" w:rsidP="00E768AC">
      <w:pPr>
        <w:rPr>
          <w:sz w:val="22"/>
          <w:szCs w:val="22"/>
        </w:rPr>
      </w:pPr>
    </w:p>
    <w:p w:rsidR="00677618" w:rsidRDefault="00677618" w:rsidP="00E768AC">
      <w:pPr>
        <w:rPr>
          <w:sz w:val="22"/>
          <w:szCs w:val="22"/>
        </w:rPr>
      </w:pPr>
    </w:p>
    <w:p w:rsidR="00677618" w:rsidRDefault="00677618" w:rsidP="00E768AC">
      <w:pPr>
        <w:rPr>
          <w:sz w:val="22"/>
          <w:szCs w:val="22"/>
        </w:rPr>
      </w:pPr>
    </w:p>
    <w:p w:rsidR="00677618" w:rsidRDefault="00677618" w:rsidP="00E768AC">
      <w:pPr>
        <w:rPr>
          <w:sz w:val="22"/>
          <w:szCs w:val="22"/>
        </w:rPr>
      </w:pPr>
    </w:p>
    <w:p w:rsidR="00677618" w:rsidRDefault="00677618" w:rsidP="00E768AC">
      <w:pPr>
        <w:rPr>
          <w:sz w:val="22"/>
          <w:szCs w:val="22"/>
        </w:rPr>
      </w:pPr>
    </w:p>
    <w:p w:rsidR="00677618" w:rsidRDefault="00677618" w:rsidP="00E768AC">
      <w:pPr>
        <w:rPr>
          <w:sz w:val="22"/>
          <w:szCs w:val="22"/>
        </w:rPr>
      </w:pPr>
    </w:p>
    <w:p w:rsidR="00677618" w:rsidRDefault="00677618" w:rsidP="00E768AC">
      <w:pPr>
        <w:rPr>
          <w:sz w:val="22"/>
          <w:szCs w:val="22"/>
        </w:rPr>
      </w:pPr>
      <w:r>
        <w:rPr>
          <w:sz w:val="22"/>
          <w:szCs w:val="22"/>
        </w:rPr>
        <w:pict>
          <v:shape id="_x0000_i1039" type="#_x0000_t75" style="width:254.7pt;height:116.85pt">
            <v:imagedata r:id="rId24" o:title="pingxss"/>
          </v:shape>
        </w:pict>
      </w:r>
    </w:p>
    <w:p w:rsidR="00677618" w:rsidRDefault="00677618" w:rsidP="00E768AC">
      <w:pPr>
        <w:rPr>
          <w:sz w:val="22"/>
          <w:szCs w:val="22"/>
        </w:rPr>
      </w:pPr>
    </w:p>
    <w:p w:rsidR="00677618" w:rsidRDefault="00677618" w:rsidP="00E768AC">
      <w:pPr>
        <w:rPr>
          <w:sz w:val="22"/>
          <w:szCs w:val="22"/>
        </w:rPr>
      </w:pPr>
    </w:p>
    <w:p w:rsidR="00677618" w:rsidRDefault="00677618" w:rsidP="00E768AC">
      <w:pPr>
        <w:rPr>
          <w:sz w:val="22"/>
          <w:szCs w:val="22"/>
        </w:rPr>
      </w:pPr>
    </w:p>
    <w:p w:rsidR="00434304" w:rsidRPr="00677618" w:rsidRDefault="00677618" w:rsidP="00E768AC">
      <w:pPr>
        <w:rPr>
          <w:sz w:val="22"/>
          <w:szCs w:val="22"/>
        </w:rPr>
      </w:pPr>
      <w:r>
        <w:rPr>
          <w:sz w:val="22"/>
          <w:szCs w:val="22"/>
        </w:rPr>
        <w:t>5.4 Komut Enjeksiyonu sömürü örneği ve döndürülen sonu</w:t>
      </w:r>
    </w:p>
    <w:p w:rsidR="000126E5" w:rsidRDefault="00751BF2" w:rsidP="00E768AC">
      <w:pPr>
        <w:rPr>
          <w:b/>
          <w:sz w:val="22"/>
          <w:szCs w:val="22"/>
        </w:rPr>
      </w:pPr>
      <w:r w:rsidRPr="00E768AC">
        <w:rPr>
          <w:b/>
          <w:sz w:val="22"/>
          <w:szCs w:val="22"/>
        </w:rPr>
        <w:lastRenderedPageBreak/>
        <w:t>Sonuçlar</w:t>
      </w:r>
    </w:p>
    <w:p w:rsidR="00984C2F" w:rsidRDefault="00984C2F" w:rsidP="00E768AC">
      <w:pPr>
        <w:rPr>
          <w:b/>
          <w:sz w:val="22"/>
          <w:szCs w:val="22"/>
        </w:rPr>
      </w:pPr>
    </w:p>
    <w:p w:rsidR="00084838" w:rsidRDefault="00084838" w:rsidP="00E768AC">
      <w:pPr>
        <w:rPr>
          <w:sz w:val="18"/>
          <w:szCs w:val="18"/>
        </w:rPr>
      </w:pPr>
      <w:r>
        <w:rPr>
          <w:sz w:val="18"/>
          <w:szCs w:val="18"/>
        </w:rPr>
        <w:t>Projeyi geliştirirken zorlanmamızın sebebi daha önce konuyla alakalı eğitimimizin olmaması ve fazla Türkçe kaynak bulunmaması idi. Geliştirme sürecinde her aşamada yapacağımız şeylerle ilgili araştırmalar yapıp edindiğimiz bilgilerle sonuca ulaştık.</w:t>
      </w:r>
    </w:p>
    <w:p w:rsidR="00294C0B" w:rsidRDefault="00084838" w:rsidP="00E768AC">
      <w:pPr>
        <w:rPr>
          <w:sz w:val="18"/>
          <w:szCs w:val="18"/>
        </w:rPr>
      </w:pPr>
      <w:r>
        <w:rPr>
          <w:sz w:val="18"/>
          <w:szCs w:val="18"/>
        </w:rPr>
        <w:t xml:space="preserve">Geliştirme aşaması yaklaşık olarak 30 saat sürdü. </w:t>
      </w:r>
      <w:r w:rsidR="00294C0B">
        <w:rPr>
          <w:sz w:val="18"/>
          <w:szCs w:val="18"/>
        </w:rPr>
        <w:t>Bunun dışında kaynakların yetersiz olması ve projeye fazla uygun olmaması idi.</w:t>
      </w:r>
    </w:p>
    <w:p w:rsidR="00294C0B" w:rsidRDefault="00294C0B" w:rsidP="00E768AC">
      <w:pPr>
        <w:rPr>
          <w:sz w:val="18"/>
          <w:szCs w:val="18"/>
        </w:rPr>
      </w:pPr>
    </w:p>
    <w:p w:rsidR="00084838" w:rsidRDefault="00294C0B" w:rsidP="00E768AC">
      <w:pPr>
        <w:rPr>
          <w:sz w:val="18"/>
          <w:szCs w:val="18"/>
        </w:rPr>
      </w:pPr>
      <w:r>
        <w:rPr>
          <w:sz w:val="18"/>
          <w:szCs w:val="18"/>
        </w:rPr>
        <w:t xml:space="preserve">Proje geliştirme aşamasında bize </w:t>
      </w:r>
      <w:proofErr w:type="spellStart"/>
      <w:r>
        <w:rPr>
          <w:sz w:val="18"/>
          <w:szCs w:val="18"/>
        </w:rPr>
        <w:t>hml</w:t>
      </w:r>
      <w:proofErr w:type="spellEnd"/>
      <w:r>
        <w:rPr>
          <w:sz w:val="18"/>
          <w:szCs w:val="18"/>
        </w:rPr>
        <w:t xml:space="preserve">, </w:t>
      </w:r>
      <w:proofErr w:type="spellStart"/>
      <w:r>
        <w:rPr>
          <w:sz w:val="18"/>
          <w:szCs w:val="18"/>
        </w:rPr>
        <w:t>css</w:t>
      </w:r>
      <w:proofErr w:type="spellEnd"/>
      <w:r>
        <w:rPr>
          <w:sz w:val="18"/>
          <w:szCs w:val="18"/>
        </w:rPr>
        <w:t xml:space="preserve">, </w:t>
      </w:r>
      <w:proofErr w:type="spellStart"/>
      <w:r>
        <w:rPr>
          <w:sz w:val="18"/>
          <w:szCs w:val="18"/>
        </w:rPr>
        <w:t>php</w:t>
      </w:r>
      <w:proofErr w:type="spellEnd"/>
      <w:r>
        <w:rPr>
          <w:sz w:val="18"/>
          <w:szCs w:val="18"/>
        </w:rPr>
        <w:t xml:space="preserve"> teknolojilerinde katkısı oldu.</w:t>
      </w:r>
    </w:p>
    <w:p w:rsidR="00294C0B" w:rsidRDefault="00294C0B" w:rsidP="00E768AC">
      <w:pPr>
        <w:rPr>
          <w:sz w:val="18"/>
          <w:szCs w:val="18"/>
        </w:rPr>
      </w:pPr>
    </w:p>
    <w:p w:rsidR="00294C0B" w:rsidRDefault="00294C0B" w:rsidP="00E768AC">
      <w:pPr>
        <w:rPr>
          <w:sz w:val="18"/>
          <w:szCs w:val="18"/>
        </w:rPr>
      </w:pPr>
      <w:r>
        <w:rPr>
          <w:sz w:val="18"/>
          <w:szCs w:val="18"/>
        </w:rPr>
        <w:t xml:space="preserve">Projenin tam anlamıyla amacına ulaştığını söyleyebiliriz. Bizden istenen şeylerin </w:t>
      </w:r>
      <w:r w:rsidR="00E51135">
        <w:rPr>
          <w:sz w:val="18"/>
          <w:szCs w:val="18"/>
        </w:rPr>
        <w:t>tamamını yerine getirdik.</w:t>
      </w:r>
    </w:p>
    <w:p w:rsidR="0093531E" w:rsidRDefault="0093531E" w:rsidP="00E768AC">
      <w:pPr>
        <w:rPr>
          <w:sz w:val="18"/>
          <w:szCs w:val="18"/>
        </w:rPr>
      </w:pPr>
    </w:p>
    <w:p w:rsidR="0093531E" w:rsidRDefault="00677618" w:rsidP="00E768AC">
      <w:pPr>
        <w:rPr>
          <w:b/>
          <w:sz w:val="22"/>
          <w:szCs w:val="22"/>
        </w:rPr>
      </w:pPr>
      <w:r>
        <w:rPr>
          <w:sz w:val="18"/>
          <w:szCs w:val="18"/>
        </w:rPr>
        <w:t>Böylece projemizi tamamlamış olduk.</w:t>
      </w:r>
    </w:p>
    <w:p w:rsidR="00E768AC" w:rsidRDefault="00E768AC" w:rsidP="000126E5">
      <w:pPr>
        <w:pStyle w:val="Balk1"/>
        <w:numPr>
          <w:ilvl w:val="0"/>
          <w:numId w:val="0"/>
        </w:numPr>
        <w:ind w:left="28"/>
        <w:jc w:val="both"/>
        <w:rPr>
          <w:b w:val="0"/>
          <w:color w:val="1D2129"/>
          <w:sz w:val="18"/>
          <w:szCs w:val="18"/>
          <w:shd w:val="clear" w:color="auto" w:fill="FFFFFF"/>
        </w:rPr>
      </w:pPr>
    </w:p>
    <w:p w:rsidR="000126E5" w:rsidRPr="000126E5" w:rsidRDefault="000126E5" w:rsidP="000126E5"/>
    <w:p w:rsidR="004E0F3E" w:rsidRDefault="004E0F3E" w:rsidP="000126E5">
      <w:pPr>
        <w:pStyle w:val="Balk1"/>
        <w:numPr>
          <w:ilvl w:val="0"/>
          <w:numId w:val="0"/>
        </w:numPr>
        <w:jc w:val="both"/>
      </w:pPr>
    </w:p>
    <w:p w:rsidR="004E0F3E" w:rsidRDefault="004E0F3E" w:rsidP="000126E5">
      <w:pPr>
        <w:pStyle w:val="Balk1"/>
        <w:numPr>
          <w:ilvl w:val="0"/>
          <w:numId w:val="0"/>
        </w:numPr>
        <w:jc w:val="both"/>
      </w:pPr>
    </w:p>
    <w:p w:rsidR="004E0F3E" w:rsidRDefault="004E0F3E" w:rsidP="000126E5">
      <w:pPr>
        <w:pStyle w:val="Balk1"/>
        <w:numPr>
          <w:ilvl w:val="0"/>
          <w:numId w:val="0"/>
        </w:numPr>
        <w:jc w:val="both"/>
      </w:pPr>
    </w:p>
    <w:p w:rsidR="004E0F3E" w:rsidRDefault="004E0F3E" w:rsidP="000126E5">
      <w:pPr>
        <w:pStyle w:val="Balk1"/>
        <w:numPr>
          <w:ilvl w:val="0"/>
          <w:numId w:val="0"/>
        </w:numPr>
        <w:jc w:val="both"/>
      </w:pPr>
    </w:p>
    <w:p w:rsidR="00677618" w:rsidRDefault="00677618" w:rsidP="00677618"/>
    <w:p w:rsidR="00677618" w:rsidRDefault="00677618" w:rsidP="00677618"/>
    <w:p w:rsidR="00677618" w:rsidRDefault="00677618" w:rsidP="00677618"/>
    <w:p w:rsidR="00677618" w:rsidRDefault="00677618" w:rsidP="00677618"/>
    <w:p w:rsidR="00677618" w:rsidRDefault="00677618" w:rsidP="00677618"/>
    <w:p w:rsidR="00677618" w:rsidRDefault="00677618" w:rsidP="00677618"/>
    <w:p w:rsidR="00677618" w:rsidRDefault="00677618" w:rsidP="00677618"/>
    <w:p w:rsidR="00677618" w:rsidRDefault="00677618" w:rsidP="00677618"/>
    <w:p w:rsidR="00677618" w:rsidRDefault="00677618" w:rsidP="00677618"/>
    <w:p w:rsidR="00677618" w:rsidRDefault="00677618" w:rsidP="00677618"/>
    <w:p w:rsidR="00677618" w:rsidRDefault="00677618" w:rsidP="00677618"/>
    <w:p w:rsidR="00677618" w:rsidRDefault="00677618" w:rsidP="00677618"/>
    <w:p w:rsidR="00677618" w:rsidRDefault="00677618" w:rsidP="00677618"/>
    <w:p w:rsidR="00677618" w:rsidRDefault="00677618" w:rsidP="00677618"/>
    <w:p w:rsidR="00677618" w:rsidRDefault="00677618" w:rsidP="00677618"/>
    <w:p w:rsidR="00677618" w:rsidRDefault="00677618" w:rsidP="00677618"/>
    <w:p w:rsidR="00677618" w:rsidRDefault="00677618" w:rsidP="00677618"/>
    <w:p w:rsidR="00677618" w:rsidRDefault="00677618" w:rsidP="00677618"/>
    <w:p w:rsidR="00677618" w:rsidRDefault="00677618" w:rsidP="00677618"/>
    <w:p w:rsidR="00677618" w:rsidRDefault="00677618" w:rsidP="00677618"/>
    <w:p w:rsidR="00677618" w:rsidRDefault="00677618" w:rsidP="00677618"/>
    <w:p w:rsidR="00677618" w:rsidRDefault="00677618" w:rsidP="00677618"/>
    <w:p w:rsidR="00677618" w:rsidRDefault="00677618" w:rsidP="00677618"/>
    <w:p w:rsidR="00677618" w:rsidRDefault="00677618" w:rsidP="00677618"/>
    <w:p w:rsidR="00677618" w:rsidRDefault="00677618" w:rsidP="00677618"/>
    <w:p w:rsidR="00677618" w:rsidRDefault="00677618" w:rsidP="00677618"/>
    <w:p w:rsidR="00677618" w:rsidRDefault="00677618" w:rsidP="00677618"/>
    <w:p w:rsidR="00677618" w:rsidRDefault="00677618" w:rsidP="00677618"/>
    <w:p w:rsidR="00677618" w:rsidRDefault="00677618" w:rsidP="00677618"/>
    <w:p w:rsidR="00677618" w:rsidRPr="00677618" w:rsidRDefault="00677618" w:rsidP="00677618"/>
    <w:p w:rsidR="00751BF2" w:rsidRDefault="00751BF2" w:rsidP="000126E5">
      <w:pPr>
        <w:pStyle w:val="Balk1"/>
        <w:numPr>
          <w:ilvl w:val="0"/>
          <w:numId w:val="0"/>
        </w:numPr>
        <w:jc w:val="both"/>
      </w:pPr>
      <w:r>
        <w:lastRenderedPageBreak/>
        <w:t>Kaynakça</w:t>
      </w:r>
    </w:p>
    <w:p w:rsidR="0036008E" w:rsidRDefault="0036008E" w:rsidP="0036008E"/>
    <w:p w:rsidR="00EA75F1" w:rsidRDefault="00677618" w:rsidP="00EA75F1">
      <w:pPr>
        <w:pStyle w:val="ListeParagraf"/>
        <w:numPr>
          <w:ilvl w:val="0"/>
          <w:numId w:val="20"/>
        </w:numPr>
        <w:spacing w:before="240" w:after="240"/>
      </w:pPr>
      <w:hyperlink r:id="rId25" w:history="1">
        <w:r w:rsidRPr="00B83571">
          <w:rPr>
            <w:rStyle w:val="Kpr"/>
          </w:rPr>
          <w:t>http://www.gurelahmet.com/tag/command-execution/</w:t>
        </w:r>
      </w:hyperlink>
    </w:p>
    <w:p w:rsidR="00EA75F1" w:rsidRDefault="00EA75F1" w:rsidP="00EA75F1">
      <w:pPr>
        <w:pStyle w:val="ListeParagraf"/>
        <w:spacing w:before="240" w:after="240"/>
        <w:ind w:left="1440"/>
      </w:pPr>
    </w:p>
    <w:p w:rsidR="00677618" w:rsidRDefault="00677618" w:rsidP="00EA75F1">
      <w:pPr>
        <w:pStyle w:val="ListeParagraf"/>
        <w:numPr>
          <w:ilvl w:val="0"/>
          <w:numId w:val="20"/>
        </w:numPr>
        <w:spacing w:before="240" w:after="240"/>
      </w:pPr>
      <w:hyperlink r:id="rId26" w:history="1">
        <w:r w:rsidRPr="00B83571">
          <w:rPr>
            <w:rStyle w:val="Kpr"/>
          </w:rPr>
          <w:t>http://www.recepkizilarslan.com/os-command-injection-ile-sistemlere-sizma/</w:t>
        </w:r>
      </w:hyperlink>
    </w:p>
    <w:p w:rsidR="00EA75F1" w:rsidRDefault="00EA75F1" w:rsidP="00EA75F1">
      <w:pPr>
        <w:pStyle w:val="ListeParagraf"/>
      </w:pPr>
    </w:p>
    <w:p w:rsidR="00EA75F1" w:rsidRDefault="00EA75F1" w:rsidP="00EA75F1">
      <w:pPr>
        <w:pStyle w:val="ListeParagraf"/>
        <w:spacing w:before="240" w:after="240"/>
        <w:ind w:left="1440"/>
      </w:pPr>
    </w:p>
    <w:p w:rsidR="00677618" w:rsidRDefault="00677618" w:rsidP="00EA75F1">
      <w:pPr>
        <w:pStyle w:val="ListeParagraf"/>
        <w:numPr>
          <w:ilvl w:val="0"/>
          <w:numId w:val="20"/>
        </w:numPr>
        <w:spacing w:before="240" w:after="240"/>
      </w:pPr>
      <w:hyperlink r:id="rId27" w:history="1">
        <w:r w:rsidRPr="00B83571">
          <w:rPr>
            <w:rStyle w:val="Kpr"/>
          </w:rPr>
          <w:t>https://www.exploit-db.com/papers/13597/</w:t>
        </w:r>
      </w:hyperlink>
    </w:p>
    <w:p w:rsidR="00EA75F1" w:rsidRDefault="00EA75F1" w:rsidP="00EA75F1">
      <w:pPr>
        <w:pStyle w:val="ListeParagraf"/>
        <w:spacing w:before="240" w:after="240"/>
        <w:ind w:left="1440"/>
      </w:pPr>
    </w:p>
    <w:p w:rsidR="00677618" w:rsidRDefault="00677618" w:rsidP="00EA75F1">
      <w:pPr>
        <w:pStyle w:val="ListeParagraf"/>
        <w:numPr>
          <w:ilvl w:val="0"/>
          <w:numId w:val="20"/>
        </w:numPr>
        <w:spacing w:before="240" w:after="240"/>
      </w:pPr>
      <w:hyperlink r:id="rId28" w:history="1">
        <w:r w:rsidRPr="00B83571">
          <w:rPr>
            <w:rStyle w:val="Kpr"/>
          </w:rPr>
          <w:t>http://www.turkhackteam.org/bilgisayar-teknolojileri/1424360-os-command-injection-nedir-exploit-hacknology.html</w:t>
        </w:r>
      </w:hyperlink>
    </w:p>
    <w:p w:rsidR="00EA75F1" w:rsidRDefault="00EA75F1" w:rsidP="00EA75F1">
      <w:pPr>
        <w:pStyle w:val="ListeParagraf"/>
      </w:pPr>
    </w:p>
    <w:p w:rsidR="00EA75F1" w:rsidRDefault="00EA75F1" w:rsidP="00EA75F1">
      <w:pPr>
        <w:pStyle w:val="ListeParagraf"/>
        <w:spacing w:before="240" w:after="240"/>
        <w:ind w:left="1440"/>
      </w:pPr>
    </w:p>
    <w:p w:rsidR="00677618" w:rsidRDefault="00677618" w:rsidP="00EA75F1">
      <w:pPr>
        <w:pStyle w:val="ListeParagraf"/>
        <w:numPr>
          <w:ilvl w:val="0"/>
          <w:numId w:val="20"/>
        </w:numPr>
        <w:spacing w:before="240" w:after="240"/>
      </w:pPr>
      <w:hyperlink r:id="rId29" w:history="1">
        <w:r w:rsidRPr="00B83571">
          <w:rPr>
            <w:rStyle w:val="Kpr"/>
          </w:rPr>
          <w:t>http://gavinmiller.io/2015/fixing-command-injection-vulnerabilities/</w:t>
        </w:r>
      </w:hyperlink>
    </w:p>
    <w:p w:rsidR="00677618" w:rsidRDefault="00677618" w:rsidP="00EA75F1">
      <w:pPr>
        <w:pStyle w:val="ListeParagraf"/>
        <w:numPr>
          <w:ilvl w:val="0"/>
          <w:numId w:val="20"/>
        </w:numPr>
        <w:spacing w:before="240" w:after="240"/>
      </w:pPr>
      <w:hyperlink r:id="rId30" w:history="1">
        <w:r w:rsidRPr="00B83571">
          <w:rPr>
            <w:rStyle w:val="Kpr"/>
          </w:rPr>
          <w:t>http://www.includekarabuk.com/kategoriler/DVWAUygulamasi/Ders-4---Command-Injection-Low-Level.php</w:t>
        </w:r>
      </w:hyperlink>
    </w:p>
    <w:p w:rsidR="00EA75F1" w:rsidRDefault="00EA75F1" w:rsidP="00EA75F1">
      <w:pPr>
        <w:pStyle w:val="ListeParagraf"/>
        <w:spacing w:before="240" w:after="240"/>
        <w:ind w:left="1440"/>
      </w:pPr>
    </w:p>
    <w:p w:rsidR="00677618" w:rsidRDefault="00677618" w:rsidP="00EA75F1">
      <w:pPr>
        <w:pStyle w:val="ListeParagraf"/>
        <w:numPr>
          <w:ilvl w:val="0"/>
          <w:numId w:val="20"/>
        </w:numPr>
        <w:spacing w:before="240" w:after="240"/>
      </w:pPr>
      <w:hyperlink r:id="rId31" w:history="1">
        <w:r w:rsidRPr="00B83571">
          <w:rPr>
            <w:rStyle w:val="Kpr"/>
          </w:rPr>
          <w:t>http://www.beyaz.net/tr/ipucu/entry/850/</w:t>
        </w:r>
      </w:hyperlink>
    </w:p>
    <w:p w:rsidR="00EA75F1" w:rsidRDefault="00EA75F1" w:rsidP="00EA75F1">
      <w:pPr>
        <w:pStyle w:val="ListeParagraf"/>
      </w:pPr>
    </w:p>
    <w:p w:rsidR="00EA75F1" w:rsidRDefault="00EA75F1" w:rsidP="00EA75F1">
      <w:pPr>
        <w:pStyle w:val="ListeParagraf"/>
        <w:spacing w:before="240" w:after="240"/>
        <w:ind w:left="1440"/>
      </w:pPr>
    </w:p>
    <w:p w:rsidR="00EA75F1" w:rsidRDefault="00EA75F1" w:rsidP="00EA75F1">
      <w:pPr>
        <w:pStyle w:val="ListeParagraf"/>
        <w:numPr>
          <w:ilvl w:val="0"/>
          <w:numId w:val="20"/>
        </w:numPr>
        <w:spacing w:before="240" w:after="240"/>
      </w:pPr>
      <w:hyperlink r:id="rId32" w:history="1">
        <w:r w:rsidRPr="00B83571">
          <w:rPr>
            <w:rStyle w:val="Kpr"/>
          </w:rPr>
          <w:t>http://www.gurelahmet.com/xsscross-site-scripting-nedir-ve-xss-lab-uygulamas%C4%B1-web-for-pentester/</w:t>
        </w:r>
      </w:hyperlink>
    </w:p>
    <w:p w:rsidR="00EA75F1" w:rsidRDefault="00EA75F1" w:rsidP="00EA75F1">
      <w:pPr>
        <w:pStyle w:val="ListeParagraf"/>
        <w:spacing w:before="240" w:after="240"/>
        <w:ind w:left="1440"/>
      </w:pPr>
    </w:p>
    <w:p w:rsidR="00EA75F1" w:rsidRDefault="00EA75F1" w:rsidP="00EA75F1">
      <w:pPr>
        <w:pStyle w:val="ListeParagraf"/>
        <w:numPr>
          <w:ilvl w:val="0"/>
          <w:numId w:val="20"/>
        </w:numPr>
        <w:spacing w:before="240" w:after="240"/>
      </w:pPr>
      <w:hyperlink r:id="rId33" w:history="1">
        <w:r w:rsidRPr="00B83571">
          <w:rPr>
            <w:rStyle w:val="Kpr"/>
          </w:rPr>
          <w:t>https://www.w3schools.com/</w:t>
        </w:r>
      </w:hyperlink>
    </w:p>
    <w:p w:rsidR="00EA75F1" w:rsidRDefault="00EA75F1" w:rsidP="00EA75F1">
      <w:pPr>
        <w:pStyle w:val="ListeParagraf"/>
      </w:pPr>
    </w:p>
    <w:p w:rsidR="00EA75F1" w:rsidRDefault="00EA75F1" w:rsidP="00EA75F1">
      <w:pPr>
        <w:pStyle w:val="ListeParagraf"/>
        <w:numPr>
          <w:ilvl w:val="0"/>
          <w:numId w:val="20"/>
        </w:numPr>
        <w:spacing w:before="240" w:after="240"/>
      </w:pPr>
      <w:hyperlink r:id="rId34" w:history="1">
        <w:r w:rsidRPr="00B83571">
          <w:rPr>
            <w:rStyle w:val="Kpr"/>
          </w:rPr>
          <w:t>https://www.formget.com/login-form-in-php/</w:t>
        </w:r>
      </w:hyperlink>
    </w:p>
    <w:p w:rsidR="00EA75F1" w:rsidRDefault="00EA75F1" w:rsidP="00EA75F1">
      <w:pPr>
        <w:pStyle w:val="ListeParagraf"/>
      </w:pPr>
    </w:p>
    <w:p w:rsidR="00EA75F1" w:rsidRDefault="00EA75F1" w:rsidP="00EA75F1">
      <w:pPr>
        <w:pStyle w:val="ListeParagraf"/>
        <w:numPr>
          <w:ilvl w:val="0"/>
          <w:numId w:val="20"/>
        </w:numPr>
        <w:spacing w:before="240" w:after="240"/>
      </w:pPr>
      <w:hyperlink r:id="rId35" w:history="1">
        <w:r w:rsidRPr="00B83571">
          <w:rPr>
            <w:rStyle w:val="Kpr"/>
          </w:rPr>
          <w:t>https://dev.mysql.com/doc/refman/5.7/en/resetting-permissions.html</w:t>
        </w:r>
      </w:hyperlink>
    </w:p>
    <w:p w:rsidR="00EA75F1" w:rsidRDefault="00EA75F1" w:rsidP="00EA75F1">
      <w:pPr>
        <w:pStyle w:val="ListeParagraf"/>
      </w:pPr>
    </w:p>
    <w:p w:rsidR="00EA75F1" w:rsidRDefault="00EA75F1" w:rsidP="00EA75F1">
      <w:pPr>
        <w:pStyle w:val="ListeParagraf"/>
        <w:numPr>
          <w:ilvl w:val="0"/>
          <w:numId w:val="20"/>
        </w:numPr>
        <w:spacing w:before="240" w:after="240"/>
      </w:pPr>
      <w:hyperlink r:id="rId36" w:history="1">
        <w:r w:rsidRPr="00B83571">
          <w:rPr>
            <w:rStyle w:val="Kpr"/>
          </w:rPr>
          <w:t>https://www.chip.com.tr/forum/dos-komutlari-detayliaciklamali_t63272.html</w:t>
        </w:r>
      </w:hyperlink>
    </w:p>
    <w:p w:rsidR="00EA75F1" w:rsidRDefault="00EA75F1" w:rsidP="00EA75F1">
      <w:pPr>
        <w:pStyle w:val="ListeParagraf"/>
      </w:pPr>
    </w:p>
    <w:p w:rsidR="00EA75F1" w:rsidRDefault="00EA75F1" w:rsidP="00EA75F1">
      <w:pPr>
        <w:pStyle w:val="ListeParagraf"/>
        <w:numPr>
          <w:ilvl w:val="0"/>
          <w:numId w:val="20"/>
        </w:numPr>
        <w:spacing w:before="240" w:after="240"/>
      </w:pPr>
      <w:hyperlink r:id="rId37" w:history="1">
        <w:r w:rsidRPr="00B83571">
          <w:rPr>
            <w:rStyle w:val="Kpr"/>
          </w:rPr>
          <w:t>http://www.mylmz.in/php</w:t>
        </w:r>
      </w:hyperlink>
    </w:p>
    <w:p w:rsidR="00EA75F1" w:rsidRDefault="00EA75F1" w:rsidP="00EA75F1">
      <w:pPr>
        <w:pStyle w:val="ListeParagraf"/>
      </w:pPr>
    </w:p>
    <w:p w:rsidR="00EA75F1" w:rsidRDefault="00EA75F1" w:rsidP="00EA75F1">
      <w:pPr>
        <w:pStyle w:val="ListeParagraf"/>
        <w:numPr>
          <w:ilvl w:val="0"/>
          <w:numId w:val="20"/>
        </w:numPr>
        <w:spacing w:before="240" w:after="240"/>
      </w:pPr>
      <w:hyperlink r:id="rId38" w:history="1">
        <w:r w:rsidRPr="00B83571">
          <w:rPr>
            <w:rStyle w:val="Kpr"/>
          </w:rPr>
          <w:t>http://www.turkhackteam.org/bilgisayar-guvenligi/819606-bilgisayar-cmd-komutlari.html</w:t>
        </w:r>
      </w:hyperlink>
    </w:p>
    <w:p w:rsidR="00EA75F1" w:rsidRDefault="00EA75F1" w:rsidP="00EA75F1">
      <w:pPr>
        <w:pStyle w:val="ListeParagraf"/>
      </w:pPr>
    </w:p>
    <w:p w:rsidR="00EA75F1" w:rsidRDefault="00EA75F1" w:rsidP="00EA75F1">
      <w:pPr>
        <w:pStyle w:val="ListeParagraf"/>
        <w:numPr>
          <w:ilvl w:val="0"/>
          <w:numId w:val="20"/>
        </w:numPr>
        <w:spacing w:before="240" w:after="240"/>
      </w:pPr>
      <w:hyperlink r:id="rId39" w:history="1">
        <w:r w:rsidRPr="00B83571">
          <w:rPr>
            <w:rStyle w:val="Kpr"/>
          </w:rPr>
          <w:t>http://php.net/manual/tr/function.system.php</w:t>
        </w:r>
      </w:hyperlink>
    </w:p>
    <w:p w:rsidR="00EA75F1" w:rsidRDefault="00EA75F1" w:rsidP="00EA75F1">
      <w:pPr>
        <w:pStyle w:val="ListeParagraf"/>
      </w:pPr>
    </w:p>
    <w:p w:rsidR="00EA75F1" w:rsidRDefault="00EA75F1" w:rsidP="00EA75F1">
      <w:pPr>
        <w:pStyle w:val="ListeParagraf"/>
        <w:numPr>
          <w:ilvl w:val="0"/>
          <w:numId w:val="20"/>
        </w:numPr>
        <w:spacing w:before="240" w:after="240"/>
      </w:pPr>
      <w:hyperlink r:id="rId40" w:history="1">
        <w:r w:rsidRPr="00B83571">
          <w:rPr>
            <w:rStyle w:val="Kpr"/>
          </w:rPr>
          <w:t>http://php.net/manual/tr/ref.exec.php</w:t>
        </w:r>
      </w:hyperlink>
    </w:p>
    <w:p w:rsidR="00EA75F1" w:rsidRDefault="00EA75F1" w:rsidP="00EA75F1">
      <w:pPr>
        <w:pStyle w:val="ListeParagraf"/>
      </w:pPr>
    </w:p>
    <w:p w:rsidR="00EA75F1" w:rsidRDefault="00EA75F1" w:rsidP="00EA75F1">
      <w:pPr>
        <w:pStyle w:val="ListeParagraf"/>
        <w:numPr>
          <w:ilvl w:val="0"/>
          <w:numId w:val="20"/>
        </w:numPr>
        <w:spacing w:before="240" w:after="240"/>
      </w:pPr>
      <w:hyperlink r:id="rId41" w:history="1">
        <w:r w:rsidRPr="00B83571">
          <w:rPr>
            <w:rStyle w:val="Kpr"/>
          </w:rPr>
          <w:t>http://www.linedesigner.net/blog/bir-dizindeki-dosyalarin-isimlerini-txt-dosyasina-yazdirmak.html</w:t>
        </w:r>
      </w:hyperlink>
    </w:p>
    <w:p w:rsidR="00EA75F1" w:rsidRDefault="00EA75F1" w:rsidP="00EA75F1">
      <w:pPr>
        <w:pStyle w:val="ListeParagraf"/>
      </w:pPr>
    </w:p>
    <w:p w:rsidR="00EA75F1" w:rsidRDefault="00EA75F1" w:rsidP="00EA75F1">
      <w:pPr>
        <w:pStyle w:val="ListeParagraf"/>
        <w:numPr>
          <w:ilvl w:val="0"/>
          <w:numId w:val="20"/>
        </w:numPr>
        <w:spacing w:before="240" w:after="240"/>
      </w:pPr>
      <w:hyperlink r:id="rId42" w:history="1">
        <w:r w:rsidRPr="00B83571">
          <w:rPr>
            <w:rStyle w:val="Kpr"/>
          </w:rPr>
          <w:t>http://bilalbaraz.com/phpde-exec-fonksiyonu-ve-kullanimi/</w:t>
        </w:r>
      </w:hyperlink>
    </w:p>
    <w:p w:rsidR="00EA75F1" w:rsidRDefault="00EA75F1" w:rsidP="00EA75F1">
      <w:pPr>
        <w:pStyle w:val="ListeParagraf"/>
      </w:pPr>
    </w:p>
    <w:p w:rsidR="00EA75F1" w:rsidRDefault="00EA75F1" w:rsidP="00EA75F1">
      <w:pPr>
        <w:pStyle w:val="ListeParagraf"/>
        <w:numPr>
          <w:ilvl w:val="0"/>
          <w:numId w:val="20"/>
        </w:numPr>
        <w:spacing w:before="240" w:after="240"/>
      </w:pPr>
      <w:hyperlink r:id="rId43" w:history="1">
        <w:r w:rsidRPr="00B83571">
          <w:rPr>
            <w:rStyle w:val="Kpr"/>
          </w:rPr>
          <w:t>https://security.stackexchange.com/questions/26047/command-injection-windows-platform</w:t>
        </w:r>
      </w:hyperlink>
    </w:p>
    <w:p w:rsidR="00EA75F1" w:rsidRDefault="00EA75F1" w:rsidP="00EA75F1">
      <w:pPr>
        <w:pStyle w:val="ListeParagraf"/>
      </w:pPr>
    </w:p>
    <w:p w:rsidR="00EA75F1" w:rsidRDefault="00EA75F1" w:rsidP="00EA75F1">
      <w:pPr>
        <w:pStyle w:val="ListeParagraf"/>
        <w:numPr>
          <w:ilvl w:val="0"/>
          <w:numId w:val="20"/>
        </w:numPr>
        <w:spacing w:before="240" w:after="240"/>
      </w:pPr>
      <w:hyperlink r:id="rId44" w:history="1">
        <w:r w:rsidRPr="00B83571">
          <w:rPr>
            <w:rStyle w:val="Kpr"/>
          </w:rPr>
          <w:t>https://www.owasp.org/</w:t>
        </w:r>
      </w:hyperlink>
    </w:p>
    <w:p w:rsidR="00EA75F1" w:rsidRDefault="00EA75F1" w:rsidP="00EA75F1">
      <w:pPr>
        <w:pStyle w:val="ListeParagraf"/>
      </w:pPr>
    </w:p>
    <w:p w:rsidR="00EA75F1" w:rsidRDefault="00EA75F1" w:rsidP="00EA75F1">
      <w:pPr>
        <w:pStyle w:val="ListeParagraf"/>
        <w:numPr>
          <w:ilvl w:val="0"/>
          <w:numId w:val="20"/>
        </w:numPr>
        <w:spacing w:before="240" w:after="240"/>
      </w:pPr>
      <w:hyperlink r:id="rId45" w:history="1">
        <w:r w:rsidRPr="00B83571">
          <w:rPr>
            <w:rStyle w:val="Kpr"/>
          </w:rPr>
          <w:t>https://www.olympos.net/howto-nasil/sql-injection/adim-adim-sql-injection-93419.html</w:t>
        </w:r>
      </w:hyperlink>
    </w:p>
    <w:p w:rsidR="00EA75F1" w:rsidRDefault="00EA75F1" w:rsidP="00EA75F1">
      <w:pPr>
        <w:pStyle w:val="ListeParagraf"/>
      </w:pPr>
    </w:p>
    <w:p w:rsidR="00EA75F1" w:rsidRPr="0036008E" w:rsidRDefault="00EA75F1" w:rsidP="00EA75F1">
      <w:pPr>
        <w:pStyle w:val="ListeParagraf"/>
        <w:spacing w:before="240" w:after="240"/>
        <w:ind w:left="1440"/>
      </w:pPr>
      <w:bookmarkStart w:id="0" w:name="_GoBack"/>
      <w:bookmarkEnd w:id="0"/>
    </w:p>
    <w:p w:rsidR="00C82751" w:rsidRDefault="00C82751" w:rsidP="00EA75F1">
      <w:pPr>
        <w:spacing w:before="240" w:after="240"/>
      </w:pPr>
    </w:p>
    <w:p w:rsidR="0036008E" w:rsidRDefault="0036008E"/>
    <w:sectPr w:rsidR="0036008E" w:rsidSect="00303959">
      <w:type w:val="continuous"/>
      <w:pgSz w:w="11906" w:h="16838"/>
      <w:pgMar w:top="1588" w:right="1134" w:bottom="1871" w:left="1134" w:header="720" w:footer="720" w:gutter="0"/>
      <w:cols w:num="2" w:space="54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7DB" w:rsidRDefault="00D417DB" w:rsidP="00F56E0A">
      <w:r>
        <w:separator/>
      </w:r>
    </w:p>
  </w:endnote>
  <w:endnote w:type="continuationSeparator" w:id="0">
    <w:p w:rsidR="00D417DB" w:rsidRDefault="00D417DB" w:rsidP="00F5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A2"/>
    <w:family w:val="roman"/>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Liberation Sans">
    <w:altName w:val="Arial"/>
    <w:charset w:val="80"/>
    <w:family w:val="swiss"/>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3945134"/>
      <w:docPartObj>
        <w:docPartGallery w:val="Page Numbers (Bottom of Page)"/>
        <w:docPartUnique/>
      </w:docPartObj>
    </w:sdtPr>
    <w:sdtEndPr/>
    <w:sdtContent>
      <w:p w:rsidR="00390289" w:rsidRDefault="004435A7">
        <w:pPr>
          <w:pStyle w:val="Altbilgi"/>
        </w:pPr>
        <w:r>
          <w:rPr>
            <w:noProof/>
            <w:lang w:eastAsia="tr-TR"/>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57200" cy="347980"/>
                  <wp:effectExtent l="38100" t="47625" r="38100" b="42545"/>
                  <wp:wrapNone/>
                  <wp:docPr id="1" name="Gr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2"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3"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4"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rsidR="00390289" w:rsidRDefault="00390289">
                                <w:pPr>
                                  <w:pStyle w:val="Altbilgi"/>
                                  <w:jc w:val="center"/>
                                </w:pPr>
                                <w:r>
                                  <w:fldChar w:fldCharType="begin"/>
                                </w:r>
                                <w:r>
                                  <w:instrText>PAGE    \* MERGEFORMAT</w:instrText>
                                </w:r>
                                <w:r>
                                  <w:fldChar w:fldCharType="separate"/>
                                </w:r>
                                <w:r w:rsidR="00EA75F1">
                                  <w:rPr>
                                    <w:noProof/>
                                  </w:rPr>
                                  <w:t>6</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 19" o:spid="_x0000_s1026" style="position:absolute;left:0;text-align:left;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">
                  <v:rect id="Rectangle 20" o:spid="_x0000_s1027"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O+osEA&#10;AADaAAAADwAAAGRycy9kb3ducmV2LnhtbESPQYvCMBSE74L/ITzBm6aKqHSNsiiK7GHBVtjro3lN&#10;yzYvpYla//1GEPY4zMw3zGbX20bcqfO1YwWzaQKCuHC6ZqPgmh8naxA+IGtsHJOCJ3nYbYeDDaba&#10;PfhC9ywYESHsU1RQhdCmUvqiIot+6lri6JWusxii7IzUHT4i3DZyniRLabHmuFBhS/uKit/sZhUs&#10;Da+zPtflwmbf5itZlYfTT6nUeNR/foAI1If/8Lt91grm8LoSb4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zvqLBAAAA2gAAAA8AAAAAAAAAAAAAAAAAmAIAAGRycy9kb3du&#10;cmV2LnhtbFBLBQYAAAAABAAEAPUAAACGAwAAAAA=&#10;" strokecolor="#737373"/>
                  <v:rect id="Rectangle 21" o:spid="_x0000_s1028"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vGacMA&#10;AADaAAAADwAAAGRycy9kb3ducmV2LnhtbESP0WoCMRRE34X+Q7iFvtWslrp2axRbaKkIgqsfcNlc&#10;N4ubmyVJdfXrTaHg4zAzZ5jZoretOJEPjWMFo2EGgrhyuuFawX739TwFESKyxtYxKbhQgMX8YTDD&#10;Qrszb+lUxlokCIcCFZgYu0LKUBmyGIauI07ewXmLMUlfS+3xnOC2leMsm0iLDacFgx19GqqO5a9V&#10;YPvLx65bf19zc+DN29av8n35qtTTY798BxGpj/fwf/tHK3iBvyvpBs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vGacMAAADaAAAADwAAAAAAAAAAAAAAAACYAgAAZHJzL2Rv&#10;d25yZXYueG1sUEsFBgAAAAAEAAQA9QAAAIgDAAAAAA==&#10;" strokecolor="#737373"/>
                  <v:rect id="Rectangle 22" o:spid="_x0000_s1029"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tLsIA&#10;AADaAAAADwAAAGRycy9kb3ducmV2LnhtbESPT4vCMBTE74LfITzBm03rnyrVKLKwsIsnqx68PZpn&#10;W2xeShO1++03wsIeh5n5DbPZ9aYRT+pcbVlBEsUgiAuray4VnE+fkxUI55E1NpZJwQ852G2Hgw1m&#10;2r74SM/clyJA2GWooPK+zaR0RUUGXWRb4uDdbGfQB9mVUnf4CnDTyGkcp9JgzWGhwpY+Kiru+cMo&#10;kLdSJvk1cW4+W17SNF30j8O3UuNRv1+D8NT7//Bf+0srmMP7Srg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om0uwgAAANoAAAAPAAAAAAAAAAAAAAAAAJgCAABkcnMvZG93&#10;bnJldi54bWxQSwUGAAAAAAQABAD1AAAAhwMAAAAA&#10;" strokecolor="#737373">
                    <v:textbox>
                      <w:txbxContent>
                        <w:p w:rsidR="00390289" w:rsidRDefault="00390289">
                          <w:pPr>
                            <w:pStyle w:val="Altbilgi"/>
                            <w:jc w:val="center"/>
                          </w:pPr>
                          <w:r>
                            <w:fldChar w:fldCharType="begin"/>
                          </w:r>
                          <w:r>
                            <w:instrText>PAGE    \* MERGEFORMAT</w:instrText>
                          </w:r>
                          <w:r>
                            <w:fldChar w:fldCharType="separate"/>
                          </w:r>
                          <w:r w:rsidR="00EA75F1">
                            <w:rPr>
                              <w:noProof/>
                            </w:rPr>
                            <w:t>6</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7DB" w:rsidRDefault="00D417DB" w:rsidP="00F56E0A">
      <w:r>
        <w:separator/>
      </w:r>
    </w:p>
  </w:footnote>
  <w:footnote w:type="continuationSeparator" w:id="0">
    <w:p w:rsidR="00D417DB" w:rsidRDefault="00D417DB" w:rsidP="00F56E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nsid w:val="00000002"/>
    <w:multiLevelType w:val="singleLevel"/>
    <w:tmpl w:val="00000002"/>
    <w:name w:val="WW8Num2"/>
    <w:lvl w:ilvl="0">
      <w:start w:val="1"/>
      <w:numFmt w:val="bullet"/>
      <w:pStyle w:val="GvdeMetniGirintisi"/>
      <w:lvlText w:val=""/>
      <w:lvlJc w:val="left"/>
      <w:pPr>
        <w:tabs>
          <w:tab w:val="num" w:pos="360"/>
        </w:tabs>
        <w:ind w:left="36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5">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514927"/>
    <w:multiLevelType w:val="multilevel"/>
    <w:tmpl w:val="311C497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162666AF"/>
    <w:multiLevelType w:val="multilevel"/>
    <w:tmpl w:val="478EA15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26B477B9"/>
    <w:multiLevelType w:val="hybridMultilevel"/>
    <w:tmpl w:val="3F6C605A"/>
    <w:lvl w:ilvl="0" w:tplc="B6685F66">
      <w:numFmt w:val="bullet"/>
      <w:lvlText w:val=""/>
      <w:lvlJc w:val="left"/>
      <w:pPr>
        <w:ind w:left="720" w:hanging="360"/>
      </w:pPr>
      <w:rPr>
        <w:rFonts w:ascii="Symbol" w:eastAsia="MS Mincho"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27CA23AD"/>
    <w:multiLevelType w:val="hybridMultilevel"/>
    <w:tmpl w:val="A8904AC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42253CE2"/>
    <w:multiLevelType w:val="hybridMultilevel"/>
    <w:tmpl w:val="DD583BE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8122B1"/>
    <w:multiLevelType w:val="hybridMultilevel"/>
    <w:tmpl w:val="993C22DC"/>
    <w:lvl w:ilvl="0" w:tplc="6C5468D2">
      <w:numFmt w:val="bullet"/>
      <w:lvlText w:val=""/>
      <w:lvlJc w:val="left"/>
      <w:pPr>
        <w:ind w:left="720" w:hanging="360"/>
      </w:pPr>
      <w:rPr>
        <w:rFonts w:ascii="Symbol" w:eastAsia="MS Mincho"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59EA32FF"/>
    <w:multiLevelType w:val="multilevel"/>
    <w:tmpl w:val="59DC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0"/>
  </w:num>
  <w:num w:numId="9">
    <w:abstractNumId w:val="0"/>
  </w:num>
  <w:num w:numId="10">
    <w:abstractNumId w:val="1"/>
  </w:num>
  <w:num w:numId="11">
    <w:abstractNumId w:val="0"/>
  </w:num>
  <w:num w:numId="12">
    <w:abstractNumId w:val="0"/>
  </w:num>
  <w:num w:numId="13">
    <w:abstractNumId w:val="0"/>
  </w:num>
  <w:num w:numId="14">
    <w:abstractNumId w:val="13"/>
  </w:num>
  <w:num w:numId="15">
    <w:abstractNumId w:val="12"/>
  </w:num>
  <w:num w:numId="16">
    <w:abstractNumId w:val="8"/>
  </w:num>
  <w:num w:numId="17">
    <w:abstractNumId w:val="9"/>
  </w:num>
  <w:num w:numId="18">
    <w:abstractNumId w:val="6"/>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008"/>
    <w:rsid w:val="000126E5"/>
    <w:rsid w:val="000847D5"/>
    <w:rsid w:val="00084838"/>
    <w:rsid w:val="000C584F"/>
    <w:rsid w:val="001039CE"/>
    <w:rsid w:val="00142A89"/>
    <w:rsid w:val="00147F41"/>
    <w:rsid w:val="00167B3F"/>
    <w:rsid w:val="001A26B3"/>
    <w:rsid w:val="001D6C52"/>
    <w:rsid w:val="00220631"/>
    <w:rsid w:val="002213E7"/>
    <w:rsid w:val="00294C0B"/>
    <w:rsid w:val="002D03B9"/>
    <w:rsid w:val="003006AD"/>
    <w:rsid w:val="00303959"/>
    <w:rsid w:val="00343605"/>
    <w:rsid w:val="0036008E"/>
    <w:rsid w:val="00390289"/>
    <w:rsid w:val="00434304"/>
    <w:rsid w:val="004435A7"/>
    <w:rsid w:val="00464377"/>
    <w:rsid w:val="0048314B"/>
    <w:rsid w:val="004D12B0"/>
    <w:rsid w:val="004E0F3E"/>
    <w:rsid w:val="004F35C6"/>
    <w:rsid w:val="004F6008"/>
    <w:rsid w:val="005C42A3"/>
    <w:rsid w:val="005D22B4"/>
    <w:rsid w:val="00677618"/>
    <w:rsid w:val="006810AB"/>
    <w:rsid w:val="006B7F4B"/>
    <w:rsid w:val="006C1A41"/>
    <w:rsid w:val="006F573A"/>
    <w:rsid w:val="00745AA1"/>
    <w:rsid w:val="00751BF2"/>
    <w:rsid w:val="0075455E"/>
    <w:rsid w:val="007A12F6"/>
    <w:rsid w:val="007A295D"/>
    <w:rsid w:val="008423A1"/>
    <w:rsid w:val="0085028C"/>
    <w:rsid w:val="00867681"/>
    <w:rsid w:val="00871E5B"/>
    <w:rsid w:val="008B0F1E"/>
    <w:rsid w:val="008E5231"/>
    <w:rsid w:val="00903CE5"/>
    <w:rsid w:val="0093531E"/>
    <w:rsid w:val="00984C2F"/>
    <w:rsid w:val="009918B7"/>
    <w:rsid w:val="009B5768"/>
    <w:rsid w:val="00A613E9"/>
    <w:rsid w:val="00A70D24"/>
    <w:rsid w:val="00A97B92"/>
    <w:rsid w:val="00AB4F10"/>
    <w:rsid w:val="00AE0163"/>
    <w:rsid w:val="00BC0221"/>
    <w:rsid w:val="00C10AE3"/>
    <w:rsid w:val="00C47FAE"/>
    <w:rsid w:val="00C77B5A"/>
    <w:rsid w:val="00C82751"/>
    <w:rsid w:val="00C864C3"/>
    <w:rsid w:val="00CE17BC"/>
    <w:rsid w:val="00D417DB"/>
    <w:rsid w:val="00E01C04"/>
    <w:rsid w:val="00E37D37"/>
    <w:rsid w:val="00E46BEE"/>
    <w:rsid w:val="00E51135"/>
    <w:rsid w:val="00E768AC"/>
    <w:rsid w:val="00EA75F1"/>
    <w:rsid w:val="00EB071A"/>
    <w:rsid w:val="00EE4C87"/>
    <w:rsid w:val="00F56E0A"/>
    <w:rsid w:val="00FC1C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2A3"/>
    <w:pPr>
      <w:suppressAutoHyphens/>
      <w:jc w:val="both"/>
    </w:pPr>
    <w:rPr>
      <w:rFonts w:eastAsia="MS Mincho"/>
      <w:lang w:val="tr-TR" w:eastAsia="zh-CN"/>
    </w:rPr>
  </w:style>
  <w:style w:type="paragraph" w:styleId="Balk1">
    <w:name w:val="heading 1"/>
    <w:basedOn w:val="Normal"/>
    <w:next w:val="Normal"/>
    <w:qFormat/>
    <w:rsid w:val="005C42A3"/>
    <w:pPr>
      <w:keepNext/>
      <w:numPr>
        <w:numId w:val="1"/>
      </w:numPr>
      <w:spacing w:before="180" w:after="120"/>
      <w:jc w:val="center"/>
      <w:outlineLvl w:val="0"/>
    </w:pPr>
    <w:rPr>
      <w:b/>
      <w:bCs/>
      <w:sz w:val="22"/>
      <w:szCs w:val="22"/>
    </w:rPr>
  </w:style>
  <w:style w:type="paragraph" w:styleId="Balk2">
    <w:name w:val="heading 2"/>
    <w:basedOn w:val="Normal"/>
    <w:next w:val="Normal"/>
    <w:qFormat/>
    <w:rsid w:val="005C42A3"/>
    <w:pPr>
      <w:keepNext/>
      <w:numPr>
        <w:ilvl w:val="1"/>
        <w:numId w:val="1"/>
      </w:numPr>
      <w:spacing w:before="180" w:after="120"/>
      <w:outlineLvl w:val="1"/>
    </w:pPr>
    <w:rPr>
      <w:b/>
      <w:bCs/>
      <w:sz w:val="18"/>
      <w:szCs w:val="18"/>
    </w:rPr>
  </w:style>
  <w:style w:type="paragraph" w:styleId="Balk3">
    <w:name w:val="heading 3"/>
    <w:basedOn w:val="Normal"/>
    <w:next w:val="Normal"/>
    <w:qFormat/>
    <w:rsid w:val="005C42A3"/>
    <w:pPr>
      <w:keepNext/>
      <w:numPr>
        <w:ilvl w:val="2"/>
        <w:numId w:val="1"/>
      </w:numPr>
      <w:spacing w:before="180" w:after="120"/>
      <w:outlineLvl w:val="2"/>
    </w:pPr>
    <w:rPr>
      <w:i/>
      <w:iCs/>
      <w:sz w:val="18"/>
      <w:szCs w:val="18"/>
    </w:rPr>
  </w:style>
  <w:style w:type="paragraph" w:styleId="Balk4">
    <w:name w:val="heading 4"/>
    <w:basedOn w:val="Normal"/>
    <w:next w:val="Normal"/>
    <w:qFormat/>
    <w:rsid w:val="005C42A3"/>
    <w:pPr>
      <w:keepNext/>
      <w:numPr>
        <w:ilvl w:val="3"/>
        <w:numId w:val="1"/>
      </w:numPr>
      <w:spacing w:before="240" w:after="60"/>
      <w:outlineLvl w:val="3"/>
    </w:pPr>
    <w:rPr>
      <w:b/>
      <w:bCs/>
      <w:i/>
      <w:iCs/>
      <w:sz w:val="18"/>
      <w:szCs w:val="18"/>
    </w:rPr>
  </w:style>
  <w:style w:type="paragraph" w:styleId="Balk5">
    <w:name w:val="heading 5"/>
    <w:basedOn w:val="Normal"/>
    <w:next w:val="Normal"/>
    <w:qFormat/>
    <w:rsid w:val="005C42A3"/>
    <w:pPr>
      <w:numPr>
        <w:ilvl w:val="4"/>
        <w:numId w:val="1"/>
      </w:numPr>
      <w:spacing w:before="240" w:after="60"/>
      <w:outlineLvl w:val="4"/>
    </w:pPr>
    <w:rPr>
      <w:sz w:val="18"/>
      <w:szCs w:val="18"/>
    </w:rPr>
  </w:style>
  <w:style w:type="paragraph" w:styleId="Balk6">
    <w:name w:val="heading 6"/>
    <w:basedOn w:val="Normal"/>
    <w:next w:val="Normal"/>
    <w:qFormat/>
    <w:rsid w:val="005C42A3"/>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rsid w:val="005C42A3"/>
    <w:pPr>
      <w:numPr>
        <w:ilvl w:val="6"/>
        <w:numId w:val="1"/>
      </w:numPr>
      <w:spacing w:before="240" w:after="60"/>
      <w:outlineLvl w:val="6"/>
    </w:pPr>
    <w:rPr>
      <w:rFonts w:ascii="Arial" w:hAnsi="Arial" w:cs="Arial"/>
    </w:rPr>
  </w:style>
  <w:style w:type="paragraph" w:styleId="Balk8">
    <w:name w:val="heading 8"/>
    <w:basedOn w:val="Normal"/>
    <w:next w:val="Normal"/>
    <w:qFormat/>
    <w:rsid w:val="005C42A3"/>
    <w:pPr>
      <w:numPr>
        <w:ilvl w:val="7"/>
        <w:numId w:val="1"/>
      </w:numPr>
      <w:spacing w:before="240" w:after="60"/>
      <w:outlineLvl w:val="7"/>
    </w:pPr>
    <w:rPr>
      <w:rFonts w:ascii="Arial" w:hAnsi="Arial" w:cs="Arial"/>
      <w:i/>
      <w:iCs/>
    </w:rPr>
  </w:style>
  <w:style w:type="paragraph" w:styleId="Balk9">
    <w:name w:val="heading 9"/>
    <w:basedOn w:val="Normal"/>
    <w:next w:val="Normal"/>
    <w:qFormat/>
    <w:rsid w:val="005C42A3"/>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2z0">
    <w:name w:val="WW8Num2z0"/>
    <w:rsid w:val="005C42A3"/>
    <w:rPr>
      <w:rFonts w:ascii="Symbol" w:hAnsi="Symbol" w:cs="Symbol"/>
    </w:rPr>
  </w:style>
  <w:style w:type="character" w:customStyle="1" w:styleId="WW8Num3z0">
    <w:name w:val="WW8Num3z0"/>
    <w:rsid w:val="005C42A3"/>
    <w:rPr>
      <w:rFonts w:ascii="Symbol" w:hAnsi="Symbol" w:cs="Symbol"/>
    </w:rPr>
  </w:style>
  <w:style w:type="character" w:customStyle="1" w:styleId="Absatz-Standardschriftart">
    <w:name w:val="Absatz-Standardschriftart"/>
    <w:rsid w:val="005C42A3"/>
  </w:style>
  <w:style w:type="character" w:customStyle="1" w:styleId="WW8Num3z1">
    <w:name w:val="WW8Num3z1"/>
    <w:rsid w:val="005C42A3"/>
    <w:rPr>
      <w:rFonts w:ascii="Courier New" w:hAnsi="Courier New" w:cs="Courier New"/>
    </w:rPr>
  </w:style>
  <w:style w:type="character" w:customStyle="1" w:styleId="WW8Num3z2">
    <w:name w:val="WW8Num3z2"/>
    <w:rsid w:val="005C42A3"/>
    <w:rPr>
      <w:rFonts w:ascii="Wingdings" w:hAnsi="Wingdings" w:cs="Wingdings"/>
    </w:rPr>
  </w:style>
  <w:style w:type="character" w:customStyle="1" w:styleId="VarsaylanParagrafYazTipi1">
    <w:name w:val="Varsayılan Paragraf Yazı Tipi1"/>
    <w:rsid w:val="005C42A3"/>
  </w:style>
  <w:style w:type="character" w:customStyle="1" w:styleId="EndnoteCharacters">
    <w:name w:val="Endnote Characters"/>
    <w:basedOn w:val="VarsaylanParagrafYazTipi1"/>
    <w:rsid w:val="005C42A3"/>
    <w:rPr>
      <w:vertAlign w:val="superscript"/>
    </w:rPr>
  </w:style>
  <w:style w:type="character" w:customStyle="1" w:styleId="FootnoteCharacters">
    <w:name w:val="Footnote Characters"/>
    <w:basedOn w:val="VarsaylanParagrafYazTipi1"/>
    <w:rsid w:val="005C42A3"/>
    <w:rPr>
      <w:vertAlign w:val="superscript"/>
    </w:rPr>
  </w:style>
  <w:style w:type="character" w:customStyle="1" w:styleId="Superscript">
    <w:name w:val="Superscript"/>
    <w:rsid w:val="005C42A3"/>
    <w:rPr>
      <w:vertAlign w:val="superscript"/>
    </w:rPr>
  </w:style>
  <w:style w:type="character" w:styleId="Vurgu">
    <w:name w:val="Emphasis"/>
    <w:basedOn w:val="VarsaylanParagrafYazTipi1"/>
    <w:qFormat/>
    <w:rsid w:val="005C42A3"/>
    <w:rPr>
      <w:i/>
      <w:iCs/>
    </w:rPr>
  </w:style>
  <w:style w:type="character" w:customStyle="1" w:styleId="AklamaBavurusu1">
    <w:name w:val="Açıklama Başvurusu1"/>
    <w:basedOn w:val="VarsaylanParagrafYazTipi1"/>
    <w:rsid w:val="005C42A3"/>
    <w:rPr>
      <w:sz w:val="16"/>
      <w:szCs w:val="16"/>
    </w:rPr>
  </w:style>
  <w:style w:type="character" w:styleId="Kpr">
    <w:name w:val="Hyperlink"/>
    <w:basedOn w:val="VarsaylanParagrafYazTipi1"/>
    <w:rsid w:val="005C42A3"/>
    <w:rPr>
      <w:color w:val="0000FF"/>
      <w:u w:val="single"/>
    </w:rPr>
  </w:style>
  <w:style w:type="character" w:styleId="zlenenKpr">
    <w:name w:val="FollowedHyperlink"/>
    <w:basedOn w:val="VarsaylanParagrafYazTipi1"/>
    <w:rsid w:val="005C42A3"/>
    <w:rPr>
      <w:color w:val="800080"/>
      <w:u w:val="single"/>
    </w:rPr>
  </w:style>
  <w:style w:type="paragraph" w:customStyle="1" w:styleId="Heading">
    <w:name w:val="Heading"/>
    <w:basedOn w:val="Normal"/>
    <w:next w:val="GvdeMetni"/>
    <w:rsid w:val="005C42A3"/>
    <w:pPr>
      <w:keepNext/>
      <w:spacing w:before="240" w:after="120"/>
    </w:pPr>
    <w:rPr>
      <w:rFonts w:ascii="Liberation Sans" w:eastAsia="DejaVu Sans" w:hAnsi="Liberation Sans" w:cs="DejaVu Sans"/>
      <w:sz w:val="28"/>
      <w:szCs w:val="28"/>
    </w:rPr>
  </w:style>
  <w:style w:type="paragraph" w:styleId="GvdeMetni">
    <w:name w:val="Body Text"/>
    <w:basedOn w:val="Normal"/>
    <w:rsid w:val="005C42A3"/>
    <w:pPr>
      <w:spacing w:after="120"/>
    </w:pPr>
  </w:style>
  <w:style w:type="paragraph" w:styleId="Liste">
    <w:name w:val="List"/>
    <w:basedOn w:val="GvdeMetni"/>
    <w:rsid w:val="005C42A3"/>
  </w:style>
  <w:style w:type="paragraph" w:styleId="ResimYazs">
    <w:name w:val="caption"/>
    <w:basedOn w:val="Normal"/>
    <w:qFormat/>
    <w:rsid w:val="005C42A3"/>
    <w:pPr>
      <w:suppressLineNumbers/>
      <w:spacing w:before="120" w:after="120"/>
    </w:pPr>
    <w:rPr>
      <w:i/>
      <w:iCs/>
      <w:sz w:val="24"/>
      <w:szCs w:val="24"/>
    </w:rPr>
  </w:style>
  <w:style w:type="paragraph" w:customStyle="1" w:styleId="Index">
    <w:name w:val="Index"/>
    <w:basedOn w:val="Normal"/>
    <w:rsid w:val="005C42A3"/>
    <w:pPr>
      <w:suppressLineNumbers/>
    </w:pPr>
  </w:style>
  <w:style w:type="paragraph" w:customStyle="1" w:styleId="AklamaMetni1">
    <w:name w:val="Açıklama Metni1"/>
    <w:basedOn w:val="Normal"/>
    <w:rsid w:val="005C42A3"/>
  </w:style>
  <w:style w:type="paragraph" w:customStyle="1" w:styleId="FootnoteBase">
    <w:name w:val="Footnote Base"/>
    <w:basedOn w:val="Normal"/>
    <w:rsid w:val="005C42A3"/>
    <w:pPr>
      <w:tabs>
        <w:tab w:val="left" w:pos="187"/>
      </w:tabs>
      <w:spacing w:line="220" w:lineRule="exact"/>
      <w:ind w:left="187" w:hanging="187"/>
    </w:pPr>
    <w:rPr>
      <w:sz w:val="18"/>
      <w:szCs w:val="18"/>
    </w:rPr>
  </w:style>
  <w:style w:type="paragraph" w:customStyle="1" w:styleId="ResimYazs1">
    <w:name w:val="Resim Yazısı1"/>
    <w:basedOn w:val="Normal"/>
    <w:next w:val="Normal"/>
    <w:rsid w:val="005C42A3"/>
    <w:pPr>
      <w:spacing w:before="120" w:after="240"/>
      <w:ind w:left="289" w:right="289"/>
    </w:pPr>
    <w:rPr>
      <w:i/>
      <w:iCs/>
      <w:sz w:val="18"/>
      <w:szCs w:val="18"/>
    </w:rPr>
  </w:style>
  <w:style w:type="paragraph" w:customStyle="1" w:styleId="Picture">
    <w:name w:val="Picture"/>
    <w:basedOn w:val="Normal"/>
    <w:next w:val="ResimYazs1"/>
    <w:rsid w:val="005C42A3"/>
    <w:pPr>
      <w:keepNext/>
      <w:spacing w:before="200" w:after="60"/>
      <w:ind w:right="43"/>
      <w:jc w:val="center"/>
    </w:pPr>
    <w:rPr>
      <w:sz w:val="18"/>
      <w:szCs w:val="18"/>
    </w:rPr>
  </w:style>
  <w:style w:type="paragraph" w:customStyle="1" w:styleId="URL">
    <w:name w:val="URL"/>
    <w:basedOn w:val="Normal"/>
    <w:rsid w:val="005C42A3"/>
    <w:rPr>
      <w:rFonts w:ascii="Courier" w:hAnsi="Courier" w:cs="Courier"/>
      <w:lang w:val="en-GB"/>
    </w:rPr>
  </w:style>
  <w:style w:type="paragraph" w:styleId="Altbilgi">
    <w:name w:val="footer"/>
    <w:basedOn w:val="Normal"/>
    <w:link w:val="AltbilgiChar"/>
    <w:uiPriority w:val="99"/>
    <w:rsid w:val="005C42A3"/>
    <w:pPr>
      <w:tabs>
        <w:tab w:val="center" w:pos="4320"/>
        <w:tab w:val="right" w:pos="8640"/>
      </w:tabs>
    </w:pPr>
  </w:style>
  <w:style w:type="paragraph" w:styleId="DipnotMetni">
    <w:name w:val="footnote text"/>
    <w:basedOn w:val="Normal"/>
    <w:rsid w:val="005C42A3"/>
  </w:style>
  <w:style w:type="paragraph" w:customStyle="1" w:styleId="MakroMetni1">
    <w:name w:val="Makro Metni1"/>
    <w:basedOn w:val="Normal"/>
    <w:rsid w:val="005C42A3"/>
    <w:pPr>
      <w:spacing w:after="120"/>
      <w:ind w:right="45"/>
    </w:pPr>
    <w:rPr>
      <w:rFonts w:ascii="Courier New" w:hAnsi="Courier New" w:cs="Courier New"/>
      <w:sz w:val="18"/>
      <w:szCs w:val="18"/>
    </w:rPr>
  </w:style>
  <w:style w:type="paragraph" w:customStyle="1" w:styleId="Author">
    <w:name w:val="Author"/>
    <w:basedOn w:val="Normal"/>
    <w:next w:val="Normal"/>
    <w:rsid w:val="005C42A3"/>
    <w:pPr>
      <w:spacing w:before="220" w:after="220"/>
      <w:jc w:val="center"/>
    </w:pPr>
    <w:rPr>
      <w:i/>
      <w:iCs/>
      <w:sz w:val="24"/>
      <w:szCs w:val="24"/>
    </w:rPr>
  </w:style>
  <w:style w:type="paragraph" w:customStyle="1" w:styleId="HeadingBase">
    <w:name w:val="Heading Base"/>
    <w:basedOn w:val="Normal"/>
    <w:next w:val="Normal"/>
    <w:rsid w:val="005C42A3"/>
    <w:pPr>
      <w:keepNext/>
      <w:keepLines/>
      <w:spacing w:before="240" w:after="120"/>
    </w:pPr>
    <w:rPr>
      <w:rFonts w:ascii="Arial" w:hAnsi="Arial" w:cs="Arial"/>
      <w:b/>
      <w:bCs/>
      <w:kern w:val="1"/>
      <w:sz w:val="36"/>
      <w:szCs w:val="36"/>
    </w:rPr>
  </w:style>
  <w:style w:type="paragraph" w:styleId="GvdeMetniGirintisi">
    <w:name w:val="Body Text Indent"/>
    <w:basedOn w:val="Normal"/>
    <w:rsid w:val="005C42A3"/>
    <w:pPr>
      <w:numPr>
        <w:numId w:val="2"/>
      </w:numPr>
      <w:spacing w:after="120"/>
      <w:ind w:right="45"/>
    </w:pPr>
    <w:rPr>
      <w:sz w:val="18"/>
      <w:szCs w:val="18"/>
    </w:rPr>
  </w:style>
  <w:style w:type="paragraph" w:customStyle="1" w:styleId="BodyTextKeep">
    <w:name w:val="Body Text Keep"/>
    <w:basedOn w:val="Normal"/>
    <w:rsid w:val="005C42A3"/>
    <w:pPr>
      <w:keepNext/>
      <w:ind w:right="45"/>
    </w:pPr>
    <w:rPr>
      <w:sz w:val="18"/>
      <w:szCs w:val="18"/>
    </w:rPr>
  </w:style>
  <w:style w:type="paragraph" w:customStyle="1" w:styleId="Address">
    <w:name w:val="Address"/>
    <w:basedOn w:val="Normal"/>
    <w:rsid w:val="005C42A3"/>
    <w:pPr>
      <w:keepLines/>
      <w:ind w:right="4320"/>
    </w:pPr>
    <w:rPr>
      <w:sz w:val="18"/>
      <w:szCs w:val="18"/>
    </w:rPr>
  </w:style>
  <w:style w:type="paragraph" w:customStyle="1" w:styleId="Reference">
    <w:name w:val="Reference"/>
    <w:basedOn w:val="Normal"/>
    <w:rsid w:val="005C42A3"/>
    <w:pPr>
      <w:numPr>
        <w:numId w:val="5"/>
      </w:numPr>
    </w:pPr>
    <w:rPr>
      <w:sz w:val="18"/>
      <w:szCs w:val="18"/>
    </w:rPr>
  </w:style>
  <w:style w:type="paragraph" w:customStyle="1" w:styleId="Equation">
    <w:name w:val="Equation"/>
    <w:basedOn w:val="Normal"/>
    <w:rsid w:val="005C42A3"/>
    <w:pPr>
      <w:tabs>
        <w:tab w:val="left" w:pos="567"/>
        <w:tab w:val="right" w:pos="4678"/>
      </w:tabs>
      <w:spacing w:before="120" w:after="120"/>
      <w:jc w:val="left"/>
    </w:pPr>
    <w:rPr>
      <w:sz w:val="18"/>
      <w:szCs w:val="18"/>
    </w:rPr>
  </w:style>
  <w:style w:type="paragraph" w:customStyle="1" w:styleId="Title1">
    <w:name w:val="Title1"/>
    <w:basedOn w:val="Normal"/>
    <w:next w:val="Author"/>
    <w:rsid w:val="005C42A3"/>
    <w:pPr>
      <w:spacing w:before="100"/>
      <w:ind w:left="1134" w:right="720"/>
      <w:jc w:val="center"/>
    </w:pPr>
    <w:rPr>
      <w:b/>
      <w:bCs/>
      <w:sz w:val="28"/>
      <w:szCs w:val="28"/>
    </w:rPr>
  </w:style>
  <w:style w:type="paragraph" w:customStyle="1" w:styleId="Item">
    <w:name w:val="Item"/>
    <w:basedOn w:val="Normal"/>
    <w:rsid w:val="005C42A3"/>
    <w:pPr>
      <w:numPr>
        <w:numId w:val="6"/>
      </w:numPr>
      <w:ind w:right="288"/>
    </w:pPr>
    <w:rPr>
      <w:sz w:val="18"/>
      <w:szCs w:val="18"/>
    </w:rPr>
  </w:style>
  <w:style w:type="paragraph" w:customStyle="1" w:styleId="Abstract">
    <w:name w:val="Abstract"/>
    <w:basedOn w:val="Normal"/>
    <w:next w:val="Normal"/>
    <w:rsid w:val="005C42A3"/>
    <w:pPr>
      <w:ind w:right="45"/>
    </w:pPr>
    <w:rPr>
      <w:sz w:val="18"/>
      <w:szCs w:val="18"/>
    </w:rPr>
  </w:style>
  <w:style w:type="paragraph" w:customStyle="1" w:styleId="NumItem">
    <w:name w:val="NumItem"/>
    <w:basedOn w:val="Normal"/>
    <w:rsid w:val="005C42A3"/>
    <w:pPr>
      <w:numPr>
        <w:numId w:val="4"/>
      </w:numPr>
      <w:ind w:left="0" w:right="288" w:firstLine="0"/>
    </w:pPr>
    <w:rPr>
      <w:sz w:val="18"/>
      <w:szCs w:val="18"/>
    </w:rPr>
  </w:style>
  <w:style w:type="paragraph" w:customStyle="1" w:styleId="Affiliation">
    <w:name w:val="Affiliation"/>
    <w:basedOn w:val="Normal"/>
    <w:rsid w:val="005C42A3"/>
    <w:pPr>
      <w:jc w:val="center"/>
    </w:pPr>
    <w:rPr>
      <w:sz w:val="24"/>
      <w:szCs w:val="24"/>
    </w:rPr>
  </w:style>
  <w:style w:type="paragraph" w:customStyle="1" w:styleId="AbstractHeading">
    <w:name w:val="AbstractHeading"/>
    <w:basedOn w:val="Abstract"/>
    <w:rsid w:val="005C42A3"/>
    <w:pPr>
      <w:spacing w:before="80" w:after="120"/>
      <w:jc w:val="center"/>
    </w:pPr>
    <w:rPr>
      <w:b/>
      <w:bCs/>
      <w:sz w:val="22"/>
      <w:szCs w:val="22"/>
    </w:rPr>
  </w:style>
  <w:style w:type="paragraph" w:customStyle="1" w:styleId="BodyTextNext">
    <w:name w:val="Body Text Next"/>
    <w:basedOn w:val="Normal"/>
    <w:rsid w:val="005C42A3"/>
    <w:pPr>
      <w:ind w:right="45" w:firstLine="284"/>
    </w:pPr>
    <w:rPr>
      <w:sz w:val="18"/>
      <w:szCs w:val="18"/>
    </w:rPr>
  </w:style>
  <w:style w:type="paragraph" w:styleId="stbilgi">
    <w:name w:val="header"/>
    <w:basedOn w:val="Normal"/>
    <w:rsid w:val="005C42A3"/>
    <w:pPr>
      <w:tabs>
        <w:tab w:val="center" w:pos="4153"/>
        <w:tab w:val="right" w:pos="8306"/>
      </w:tabs>
    </w:pPr>
  </w:style>
  <w:style w:type="paragraph" w:customStyle="1" w:styleId="Tablecaption">
    <w:name w:val="Table caption"/>
    <w:basedOn w:val="ResimYazs1"/>
    <w:rsid w:val="005C42A3"/>
    <w:pPr>
      <w:spacing w:before="220" w:after="180"/>
      <w:jc w:val="center"/>
    </w:pPr>
    <w:rPr>
      <w:i w:val="0"/>
      <w:iCs w:val="0"/>
    </w:rPr>
  </w:style>
  <w:style w:type="paragraph" w:styleId="BalonMetni">
    <w:name w:val="Balloon Text"/>
    <w:basedOn w:val="Normal"/>
    <w:rsid w:val="005C42A3"/>
    <w:rPr>
      <w:rFonts w:ascii="Tahoma" w:hAnsi="Tahoma" w:cs="Tahoma"/>
      <w:sz w:val="16"/>
      <w:szCs w:val="16"/>
    </w:rPr>
  </w:style>
  <w:style w:type="paragraph" w:customStyle="1" w:styleId="Figurecaption">
    <w:name w:val="Figure caption"/>
    <w:basedOn w:val="Tablecaption"/>
    <w:rsid w:val="005C42A3"/>
    <w:rPr>
      <w:i/>
      <w:iCs/>
    </w:rPr>
  </w:style>
  <w:style w:type="paragraph" w:customStyle="1" w:styleId="TableContents">
    <w:name w:val="Table Contents"/>
    <w:basedOn w:val="Normal"/>
    <w:rsid w:val="005C42A3"/>
    <w:pPr>
      <w:suppressLineNumbers/>
    </w:pPr>
  </w:style>
  <w:style w:type="paragraph" w:customStyle="1" w:styleId="TableHeading">
    <w:name w:val="Table Heading"/>
    <w:basedOn w:val="TableContents"/>
    <w:rsid w:val="005C42A3"/>
    <w:pPr>
      <w:jc w:val="center"/>
    </w:pPr>
    <w:rPr>
      <w:b/>
      <w:bCs/>
    </w:rPr>
  </w:style>
  <w:style w:type="paragraph" w:customStyle="1" w:styleId="c0">
    <w:name w:val="c0"/>
    <w:basedOn w:val="Normal"/>
    <w:rsid w:val="00E01C04"/>
    <w:pPr>
      <w:suppressAutoHyphens w:val="0"/>
      <w:spacing w:before="100" w:beforeAutospacing="1" w:after="100" w:afterAutospacing="1"/>
      <w:jc w:val="left"/>
    </w:pPr>
    <w:rPr>
      <w:rFonts w:eastAsia="Times New Roman"/>
      <w:sz w:val="24"/>
      <w:szCs w:val="24"/>
      <w:lang w:val="en-US" w:eastAsia="en-US"/>
    </w:rPr>
  </w:style>
  <w:style w:type="character" w:styleId="YerTutucuMetni">
    <w:name w:val="Placeholder Text"/>
    <w:basedOn w:val="VarsaylanParagrafYazTipi"/>
    <w:uiPriority w:val="99"/>
    <w:semiHidden/>
    <w:rsid w:val="00142A89"/>
    <w:rPr>
      <w:color w:val="808080"/>
    </w:rPr>
  </w:style>
  <w:style w:type="paragraph" w:styleId="NormalWeb">
    <w:name w:val="Normal (Web)"/>
    <w:basedOn w:val="Normal"/>
    <w:uiPriority w:val="99"/>
    <w:semiHidden/>
    <w:unhideWhenUsed/>
    <w:rsid w:val="00CE17BC"/>
    <w:pPr>
      <w:suppressAutoHyphens w:val="0"/>
      <w:spacing w:before="100" w:beforeAutospacing="1" w:after="100" w:afterAutospacing="1"/>
      <w:jc w:val="left"/>
    </w:pPr>
    <w:rPr>
      <w:rFonts w:eastAsia="Times New Roman"/>
      <w:sz w:val="24"/>
      <w:szCs w:val="24"/>
      <w:lang w:eastAsia="tr-TR"/>
    </w:rPr>
  </w:style>
  <w:style w:type="character" w:customStyle="1" w:styleId="AltbilgiChar">
    <w:name w:val="Altbilgi Char"/>
    <w:basedOn w:val="VarsaylanParagrafYazTipi"/>
    <w:link w:val="Altbilgi"/>
    <w:uiPriority w:val="99"/>
    <w:rsid w:val="00390289"/>
    <w:rPr>
      <w:rFonts w:eastAsia="MS Mincho"/>
      <w:lang w:val="tr-TR" w:eastAsia="zh-CN"/>
    </w:rPr>
  </w:style>
  <w:style w:type="paragraph" w:styleId="ListeParagraf">
    <w:name w:val="List Paragraph"/>
    <w:basedOn w:val="Normal"/>
    <w:uiPriority w:val="34"/>
    <w:qFormat/>
    <w:rsid w:val="003600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2A3"/>
    <w:pPr>
      <w:suppressAutoHyphens/>
      <w:jc w:val="both"/>
    </w:pPr>
    <w:rPr>
      <w:rFonts w:eastAsia="MS Mincho"/>
      <w:lang w:val="tr-TR" w:eastAsia="zh-CN"/>
    </w:rPr>
  </w:style>
  <w:style w:type="paragraph" w:styleId="Balk1">
    <w:name w:val="heading 1"/>
    <w:basedOn w:val="Normal"/>
    <w:next w:val="Normal"/>
    <w:qFormat/>
    <w:rsid w:val="005C42A3"/>
    <w:pPr>
      <w:keepNext/>
      <w:numPr>
        <w:numId w:val="1"/>
      </w:numPr>
      <w:spacing w:before="180" w:after="120"/>
      <w:jc w:val="center"/>
      <w:outlineLvl w:val="0"/>
    </w:pPr>
    <w:rPr>
      <w:b/>
      <w:bCs/>
      <w:sz w:val="22"/>
      <w:szCs w:val="22"/>
    </w:rPr>
  </w:style>
  <w:style w:type="paragraph" w:styleId="Balk2">
    <w:name w:val="heading 2"/>
    <w:basedOn w:val="Normal"/>
    <w:next w:val="Normal"/>
    <w:qFormat/>
    <w:rsid w:val="005C42A3"/>
    <w:pPr>
      <w:keepNext/>
      <w:numPr>
        <w:ilvl w:val="1"/>
        <w:numId w:val="1"/>
      </w:numPr>
      <w:spacing w:before="180" w:after="120"/>
      <w:outlineLvl w:val="1"/>
    </w:pPr>
    <w:rPr>
      <w:b/>
      <w:bCs/>
      <w:sz w:val="18"/>
      <w:szCs w:val="18"/>
    </w:rPr>
  </w:style>
  <w:style w:type="paragraph" w:styleId="Balk3">
    <w:name w:val="heading 3"/>
    <w:basedOn w:val="Normal"/>
    <w:next w:val="Normal"/>
    <w:qFormat/>
    <w:rsid w:val="005C42A3"/>
    <w:pPr>
      <w:keepNext/>
      <w:numPr>
        <w:ilvl w:val="2"/>
        <w:numId w:val="1"/>
      </w:numPr>
      <w:spacing w:before="180" w:after="120"/>
      <w:outlineLvl w:val="2"/>
    </w:pPr>
    <w:rPr>
      <w:i/>
      <w:iCs/>
      <w:sz w:val="18"/>
      <w:szCs w:val="18"/>
    </w:rPr>
  </w:style>
  <w:style w:type="paragraph" w:styleId="Balk4">
    <w:name w:val="heading 4"/>
    <w:basedOn w:val="Normal"/>
    <w:next w:val="Normal"/>
    <w:qFormat/>
    <w:rsid w:val="005C42A3"/>
    <w:pPr>
      <w:keepNext/>
      <w:numPr>
        <w:ilvl w:val="3"/>
        <w:numId w:val="1"/>
      </w:numPr>
      <w:spacing w:before="240" w:after="60"/>
      <w:outlineLvl w:val="3"/>
    </w:pPr>
    <w:rPr>
      <w:b/>
      <w:bCs/>
      <w:i/>
      <w:iCs/>
      <w:sz w:val="18"/>
      <w:szCs w:val="18"/>
    </w:rPr>
  </w:style>
  <w:style w:type="paragraph" w:styleId="Balk5">
    <w:name w:val="heading 5"/>
    <w:basedOn w:val="Normal"/>
    <w:next w:val="Normal"/>
    <w:qFormat/>
    <w:rsid w:val="005C42A3"/>
    <w:pPr>
      <w:numPr>
        <w:ilvl w:val="4"/>
        <w:numId w:val="1"/>
      </w:numPr>
      <w:spacing w:before="240" w:after="60"/>
      <w:outlineLvl w:val="4"/>
    </w:pPr>
    <w:rPr>
      <w:sz w:val="18"/>
      <w:szCs w:val="18"/>
    </w:rPr>
  </w:style>
  <w:style w:type="paragraph" w:styleId="Balk6">
    <w:name w:val="heading 6"/>
    <w:basedOn w:val="Normal"/>
    <w:next w:val="Normal"/>
    <w:qFormat/>
    <w:rsid w:val="005C42A3"/>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rsid w:val="005C42A3"/>
    <w:pPr>
      <w:numPr>
        <w:ilvl w:val="6"/>
        <w:numId w:val="1"/>
      </w:numPr>
      <w:spacing w:before="240" w:after="60"/>
      <w:outlineLvl w:val="6"/>
    </w:pPr>
    <w:rPr>
      <w:rFonts w:ascii="Arial" w:hAnsi="Arial" w:cs="Arial"/>
    </w:rPr>
  </w:style>
  <w:style w:type="paragraph" w:styleId="Balk8">
    <w:name w:val="heading 8"/>
    <w:basedOn w:val="Normal"/>
    <w:next w:val="Normal"/>
    <w:qFormat/>
    <w:rsid w:val="005C42A3"/>
    <w:pPr>
      <w:numPr>
        <w:ilvl w:val="7"/>
        <w:numId w:val="1"/>
      </w:numPr>
      <w:spacing w:before="240" w:after="60"/>
      <w:outlineLvl w:val="7"/>
    </w:pPr>
    <w:rPr>
      <w:rFonts w:ascii="Arial" w:hAnsi="Arial" w:cs="Arial"/>
      <w:i/>
      <w:iCs/>
    </w:rPr>
  </w:style>
  <w:style w:type="paragraph" w:styleId="Balk9">
    <w:name w:val="heading 9"/>
    <w:basedOn w:val="Normal"/>
    <w:next w:val="Normal"/>
    <w:qFormat/>
    <w:rsid w:val="005C42A3"/>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2z0">
    <w:name w:val="WW8Num2z0"/>
    <w:rsid w:val="005C42A3"/>
    <w:rPr>
      <w:rFonts w:ascii="Symbol" w:hAnsi="Symbol" w:cs="Symbol"/>
    </w:rPr>
  </w:style>
  <w:style w:type="character" w:customStyle="1" w:styleId="WW8Num3z0">
    <w:name w:val="WW8Num3z0"/>
    <w:rsid w:val="005C42A3"/>
    <w:rPr>
      <w:rFonts w:ascii="Symbol" w:hAnsi="Symbol" w:cs="Symbol"/>
    </w:rPr>
  </w:style>
  <w:style w:type="character" w:customStyle="1" w:styleId="Absatz-Standardschriftart">
    <w:name w:val="Absatz-Standardschriftart"/>
    <w:rsid w:val="005C42A3"/>
  </w:style>
  <w:style w:type="character" w:customStyle="1" w:styleId="WW8Num3z1">
    <w:name w:val="WW8Num3z1"/>
    <w:rsid w:val="005C42A3"/>
    <w:rPr>
      <w:rFonts w:ascii="Courier New" w:hAnsi="Courier New" w:cs="Courier New"/>
    </w:rPr>
  </w:style>
  <w:style w:type="character" w:customStyle="1" w:styleId="WW8Num3z2">
    <w:name w:val="WW8Num3z2"/>
    <w:rsid w:val="005C42A3"/>
    <w:rPr>
      <w:rFonts w:ascii="Wingdings" w:hAnsi="Wingdings" w:cs="Wingdings"/>
    </w:rPr>
  </w:style>
  <w:style w:type="character" w:customStyle="1" w:styleId="VarsaylanParagrafYazTipi1">
    <w:name w:val="Varsayılan Paragraf Yazı Tipi1"/>
    <w:rsid w:val="005C42A3"/>
  </w:style>
  <w:style w:type="character" w:customStyle="1" w:styleId="EndnoteCharacters">
    <w:name w:val="Endnote Characters"/>
    <w:basedOn w:val="VarsaylanParagrafYazTipi1"/>
    <w:rsid w:val="005C42A3"/>
    <w:rPr>
      <w:vertAlign w:val="superscript"/>
    </w:rPr>
  </w:style>
  <w:style w:type="character" w:customStyle="1" w:styleId="FootnoteCharacters">
    <w:name w:val="Footnote Characters"/>
    <w:basedOn w:val="VarsaylanParagrafYazTipi1"/>
    <w:rsid w:val="005C42A3"/>
    <w:rPr>
      <w:vertAlign w:val="superscript"/>
    </w:rPr>
  </w:style>
  <w:style w:type="character" w:customStyle="1" w:styleId="Superscript">
    <w:name w:val="Superscript"/>
    <w:rsid w:val="005C42A3"/>
    <w:rPr>
      <w:vertAlign w:val="superscript"/>
    </w:rPr>
  </w:style>
  <w:style w:type="character" w:styleId="Vurgu">
    <w:name w:val="Emphasis"/>
    <w:basedOn w:val="VarsaylanParagrafYazTipi1"/>
    <w:qFormat/>
    <w:rsid w:val="005C42A3"/>
    <w:rPr>
      <w:i/>
      <w:iCs/>
    </w:rPr>
  </w:style>
  <w:style w:type="character" w:customStyle="1" w:styleId="AklamaBavurusu1">
    <w:name w:val="Açıklama Başvurusu1"/>
    <w:basedOn w:val="VarsaylanParagrafYazTipi1"/>
    <w:rsid w:val="005C42A3"/>
    <w:rPr>
      <w:sz w:val="16"/>
      <w:szCs w:val="16"/>
    </w:rPr>
  </w:style>
  <w:style w:type="character" w:styleId="Kpr">
    <w:name w:val="Hyperlink"/>
    <w:basedOn w:val="VarsaylanParagrafYazTipi1"/>
    <w:rsid w:val="005C42A3"/>
    <w:rPr>
      <w:color w:val="0000FF"/>
      <w:u w:val="single"/>
    </w:rPr>
  </w:style>
  <w:style w:type="character" w:styleId="zlenenKpr">
    <w:name w:val="FollowedHyperlink"/>
    <w:basedOn w:val="VarsaylanParagrafYazTipi1"/>
    <w:rsid w:val="005C42A3"/>
    <w:rPr>
      <w:color w:val="800080"/>
      <w:u w:val="single"/>
    </w:rPr>
  </w:style>
  <w:style w:type="paragraph" w:customStyle="1" w:styleId="Heading">
    <w:name w:val="Heading"/>
    <w:basedOn w:val="Normal"/>
    <w:next w:val="GvdeMetni"/>
    <w:rsid w:val="005C42A3"/>
    <w:pPr>
      <w:keepNext/>
      <w:spacing w:before="240" w:after="120"/>
    </w:pPr>
    <w:rPr>
      <w:rFonts w:ascii="Liberation Sans" w:eastAsia="DejaVu Sans" w:hAnsi="Liberation Sans" w:cs="DejaVu Sans"/>
      <w:sz w:val="28"/>
      <w:szCs w:val="28"/>
    </w:rPr>
  </w:style>
  <w:style w:type="paragraph" w:styleId="GvdeMetni">
    <w:name w:val="Body Text"/>
    <w:basedOn w:val="Normal"/>
    <w:rsid w:val="005C42A3"/>
    <w:pPr>
      <w:spacing w:after="120"/>
    </w:pPr>
  </w:style>
  <w:style w:type="paragraph" w:styleId="Liste">
    <w:name w:val="List"/>
    <w:basedOn w:val="GvdeMetni"/>
    <w:rsid w:val="005C42A3"/>
  </w:style>
  <w:style w:type="paragraph" w:styleId="ResimYazs">
    <w:name w:val="caption"/>
    <w:basedOn w:val="Normal"/>
    <w:qFormat/>
    <w:rsid w:val="005C42A3"/>
    <w:pPr>
      <w:suppressLineNumbers/>
      <w:spacing w:before="120" w:after="120"/>
    </w:pPr>
    <w:rPr>
      <w:i/>
      <w:iCs/>
      <w:sz w:val="24"/>
      <w:szCs w:val="24"/>
    </w:rPr>
  </w:style>
  <w:style w:type="paragraph" w:customStyle="1" w:styleId="Index">
    <w:name w:val="Index"/>
    <w:basedOn w:val="Normal"/>
    <w:rsid w:val="005C42A3"/>
    <w:pPr>
      <w:suppressLineNumbers/>
    </w:pPr>
  </w:style>
  <w:style w:type="paragraph" w:customStyle="1" w:styleId="AklamaMetni1">
    <w:name w:val="Açıklama Metni1"/>
    <w:basedOn w:val="Normal"/>
    <w:rsid w:val="005C42A3"/>
  </w:style>
  <w:style w:type="paragraph" w:customStyle="1" w:styleId="FootnoteBase">
    <w:name w:val="Footnote Base"/>
    <w:basedOn w:val="Normal"/>
    <w:rsid w:val="005C42A3"/>
    <w:pPr>
      <w:tabs>
        <w:tab w:val="left" w:pos="187"/>
      </w:tabs>
      <w:spacing w:line="220" w:lineRule="exact"/>
      <w:ind w:left="187" w:hanging="187"/>
    </w:pPr>
    <w:rPr>
      <w:sz w:val="18"/>
      <w:szCs w:val="18"/>
    </w:rPr>
  </w:style>
  <w:style w:type="paragraph" w:customStyle="1" w:styleId="ResimYazs1">
    <w:name w:val="Resim Yazısı1"/>
    <w:basedOn w:val="Normal"/>
    <w:next w:val="Normal"/>
    <w:rsid w:val="005C42A3"/>
    <w:pPr>
      <w:spacing w:before="120" w:after="240"/>
      <w:ind w:left="289" w:right="289"/>
    </w:pPr>
    <w:rPr>
      <w:i/>
      <w:iCs/>
      <w:sz w:val="18"/>
      <w:szCs w:val="18"/>
    </w:rPr>
  </w:style>
  <w:style w:type="paragraph" w:customStyle="1" w:styleId="Picture">
    <w:name w:val="Picture"/>
    <w:basedOn w:val="Normal"/>
    <w:next w:val="ResimYazs1"/>
    <w:rsid w:val="005C42A3"/>
    <w:pPr>
      <w:keepNext/>
      <w:spacing w:before="200" w:after="60"/>
      <w:ind w:right="43"/>
      <w:jc w:val="center"/>
    </w:pPr>
    <w:rPr>
      <w:sz w:val="18"/>
      <w:szCs w:val="18"/>
    </w:rPr>
  </w:style>
  <w:style w:type="paragraph" w:customStyle="1" w:styleId="URL">
    <w:name w:val="URL"/>
    <w:basedOn w:val="Normal"/>
    <w:rsid w:val="005C42A3"/>
    <w:rPr>
      <w:rFonts w:ascii="Courier" w:hAnsi="Courier" w:cs="Courier"/>
      <w:lang w:val="en-GB"/>
    </w:rPr>
  </w:style>
  <w:style w:type="paragraph" w:styleId="Altbilgi">
    <w:name w:val="footer"/>
    <w:basedOn w:val="Normal"/>
    <w:link w:val="AltbilgiChar"/>
    <w:uiPriority w:val="99"/>
    <w:rsid w:val="005C42A3"/>
    <w:pPr>
      <w:tabs>
        <w:tab w:val="center" w:pos="4320"/>
        <w:tab w:val="right" w:pos="8640"/>
      </w:tabs>
    </w:pPr>
  </w:style>
  <w:style w:type="paragraph" w:styleId="DipnotMetni">
    <w:name w:val="footnote text"/>
    <w:basedOn w:val="Normal"/>
    <w:rsid w:val="005C42A3"/>
  </w:style>
  <w:style w:type="paragraph" w:customStyle="1" w:styleId="MakroMetni1">
    <w:name w:val="Makro Metni1"/>
    <w:basedOn w:val="Normal"/>
    <w:rsid w:val="005C42A3"/>
    <w:pPr>
      <w:spacing w:after="120"/>
      <w:ind w:right="45"/>
    </w:pPr>
    <w:rPr>
      <w:rFonts w:ascii="Courier New" w:hAnsi="Courier New" w:cs="Courier New"/>
      <w:sz w:val="18"/>
      <w:szCs w:val="18"/>
    </w:rPr>
  </w:style>
  <w:style w:type="paragraph" w:customStyle="1" w:styleId="Author">
    <w:name w:val="Author"/>
    <w:basedOn w:val="Normal"/>
    <w:next w:val="Normal"/>
    <w:rsid w:val="005C42A3"/>
    <w:pPr>
      <w:spacing w:before="220" w:after="220"/>
      <w:jc w:val="center"/>
    </w:pPr>
    <w:rPr>
      <w:i/>
      <w:iCs/>
      <w:sz w:val="24"/>
      <w:szCs w:val="24"/>
    </w:rPr>
  </w:style>
  <w:style w:type="paragraph" w:customStyle="1" w:styleId="HeadingBase">
    <w:name w:val="Heading Base"/>
    <w:basedOn w:val="Normal"/>
    <w:next w:val="Normal"/>
    <w:rsid w:val="005C42A3"/>
    <w:pPr>
      <w:keepNext/>
      <w:keepLines/>
      <w:spacing w:before="240" w:after="120"/>
    </w:pPr>
    <w:rPr>
      <w:rFonts w:ascii="Arial" w:hAnsi="Arial" w:cs="Arial"/>
      <w:b/>
      <w:bCs/>
      <w:kern w:val="1"/>
      <w:sz w:val="36"/>
      <w:szCs w:val="36"/>
    </w:rPr>
  </w:style>
  <w:style w:type="paragraph" w:styleId="GvdeMetniGirintisi">
    <w:name w:val="Body Text Indent"/>
    <w:basedOn w:val="Normal"/>
    <w:rsid w:val="005C42A3"/>
    <w:pPr>
      <w:numPr>
        <w:numId w:val="2"/>
      </w:numPr>
      <w:spacing w:after="120"/>
      <w:ind w:right="45"/>
    </w:pPr>
    <w:rPr>
      <w:sz w:val="18"/>
      <w:szCs w:val="18"/>
    </w:rPr>
  </w:style>
  <w:style w:type="paragraph" w:customStyle="1" w:styleId="BodyTextKeep">
    <w:name w:val="Body Text Keep"/>
    <w:basedOn w:val="Normal"/>
    <w:rsid w:val="005C42A3"/>
    <w:pPr>
      <w:keepNext/>
      <w:ind w:right="45"/>
    </w:pPr>
    <w:rPr>
      <w:sz w:val="18"/>
      <w:szCs w:val="18"/>
    </w:rPr>
  </w:style>
  <w:style w:type="paragraph" w:customStyle="1" w:styleId="Address">
    <w:name w:val="Address"/>
    <w:basedOn w:val="Normal"/>
    <w:rsid w:val="005C42A3"/>
    <w:pPr>
      <w:keepLines/>
      <w:ind w:right="4320"/>
    </w:pPr>
    <w:rPr>
      <w:sz w:val="18"/>
      <w:szCs w:val="18"/>
    </w:rPr>
  </w:style>
  <w:style w:type="paragraph" w:customStyle="1" w:styleId="Reference">
    <w:name w:val="Reference"/>
    <w:basedOn w:val="Normal"/>
    <w:rsid w:val="005C42A3"/>
    <w:pPr>
      <w:numPr>
        <w:numId w:val="5"/>
      </w:numPr>
    </w:pPr>
    <w:rPr>
      <w:sz w:val="18"/>
      <w:szCs w:val="18"/>
    </w:rPr>
  </w:style>
  <w:style w:type="paragraph" w:customStyle="1" w:styleId="Equation">
    <w:name w:val="Equation"/>
    <w:basedOn w:val="Normal"/>
    <w:rsid w:val="005C42A3"/>
    <w:pPr>
      <w:tabs>
        <w:tab w:val="left" w:pos="567"/>
        <w:tab w:val="right" w:pos="4678"/>
      </w:tabs>
      <w:spacing w:before="120" w:after="120"/>
      <w:jc w:val="left"/>
    </w:pPr>
    <w:rPr>
      <w:sz w:val="18"/>
      <w:szCs w:val="18"/>
    </w:rPr>
  </w:style>
  <w:style w:type="paragraph" w:customStyle="1" w:styleId="Title1">
    <w:name w:val="Title1"/>
    <w:basedOn w:val="Normal"/>
    <w:next w:val="Author"/>
    <w:rsid w:val="005C42A3"/>
    <w:pPr>
      <w:spacing w:before="100"/>
      <w:ind w:left="1134" w:right="720"/>
      <w:jc w:val="center"/>
    </w:pPr>
    <w:rPr>
      <w:b/>
      <w:bCs/>
      <w:sz w:val="28"/>
      <w:szCs w:val="28"/>
    </w:rPr>
  </w:style>
  <w:style w:type="paragraph" w:customStyle="1" w:styleId="Item">
    <w:name w:val="Item"/>
    <w:basedOn w:val="Normal"/>
    <w:rsid w:val="005C42A3"/>
    <w:pPr>
      <w:numPr>
        <w:numId w:val="6"/>
      </w:numPr>
      <w:ind w:right="288"/>
    </w:pPr>
    <w:rPr>
      <w:sz w:val="18"/>
      <w:szCs w:val="18"/>
    </w:rPr>
  </w:style>
  <w:style w:type="paragraph" w:customStyle="1" w:styleId="Abstract">
    <w:name w:val="Abstract"/>
    <w:basedOn w:val="Normal"/>
    <w:next w:val="Normal"/>
    <w:rsid w:val="005C42A3"/>
    <w:pPr>
      <w:ind w:right="45"/>
    </w:pPr>
    <w:rPr>
      <w:sz w:val="18"/>
      <w:szCs w:val="18"/>
    </w:rPr>
  </w:style>
  <w:style w:type="paragraph" w:customStyle="1" w:styleId="NumItem">
    <w:name w:val="NumItem"/>
    <w:basedOn w:val="Normal"/>
    <w:rsid w:val="005C42A3"/>
    <w:pPr>
      <w:numPr>
        <w:numId w:val="4"/>
      </w:numPr>
      <w:ind w:left="0" w:right="288" w:firstLine="0"/>
    </w:pPr>
    <w:rPr>
      <w:sz w:val="18"/>
      <w:szCs w:val="18"/>
    </w:rPr>
  </w:style>
  <w:style w:type="paragraph" w:customStyle="1" w:styleId="Affiliation">
    <w:name w:val="Affiliation"/>
    <w:basedOn w:val="Normal"/>
    <w:rsid w:val="005C42A3"/>
    <w:pPr>
      <w:jc w:val="center"/>
    </w:pPr>
    <w:rPr>
      <w:sz w:val="24"/>
      <w:szCs w:val="24"/>
    </w:rPr>
  </w:style>
  <w:style w:type="paragraph" w:customStyle="1" w:styleId="AbstractHeading">
    <w:name w:val="AbstractHeading"/>
    <w:basedOn w:val="Abstract"/>
    <w:rsid w:val="005C42A3"/>
    <w:pPr>
      <w:spacing w:before="80" w:after="120"/>
      <w:jc w:val="center"/>
    </w:pPr>
    <w:rPr>
      <w:b/>
      <w:bCs/>
      <w:sz w:val="22"/>
      <w:szCs w:val="22"/>
    </w:rPr>
  </w:style>
  <w:style w:type="paragraph" w:customStyle="1" w:styleId="BodyTextNext">
    <w:name w:val="Body Text Next"/>
    <w:basedOn w:val="Normal"/>
    <w:rsid w:val="005C42A3"/>
    <w:pPr>
      <w:ind w:right="45" w:firstLine="284"/>
    </w:pPr>
    <w:rPr>
      <w:sz w:val="18"/>
      <w:szCs w:val="18"/>
    </w:rPr>
  </w:style>
  <w:style w:type="paragraph" w:styleId="stbilgi">
    <w:name w:val="header"/>
    <w:basedOn w:val="Normal"/>
    <w:rsid w:val="005C42A3"/>
    <w:pPr>
      <w:tabs>
        <w:tab w:val="center" w:pos="4153"/>
        <w:tab w:val="right" w:pos="8306"/>
      </w:tabs>
    </w:pPr>
  </w:style>
  <w:style w:type="paragraph" w:customStyle="1" w:styleId="Tablecaption">
    <w:name w:val="Table caption"/>
    <w:basedOn w:val="ResimYazs1"/>
    <w:rsid w:val="005C42A3"/>
    <w:pPr>
      <w:spacing w:before="220" w:after="180"/>
      <w:jc w:val="center"/>
    </w:pPr>
    <w:rPr>
      <w:i w:val="0"/>
      <w:iCs w:val="0"/>
    </w:rPr>
  </w:style>
  <w:style w:type="paragraph" w:styleId="BalonMetni">
    <w:name w:val="Balloon Text"/>
    <w:basedOn w:val="Normal"/>
    <w:rsid w:val="005C42A3"/>
    <w:rPr>
      <w:rFonts w:ascii="Tahoma" w:hAnsi="Tahoma" w:cs="Tahoma"/>
      <w:sz w:val="16"/>
      <w:szCs w:val="16"/>
    </w:rPr>
  </w:style>
  <w:style w:type="paragraph" w:customStyle="1" w:styleId="Figurecaption">
    <w:name w:val="Figure caption"/>
    <w:basedOn w:val="Tablecaption"/>
    <w:rsid w:val="005C42A3"/>
    <w:rPr>
      <w:i/>
      <w:iCs/>
    </w:rPr>
  </w:style>
  <w:style w:type="paragraph" w:customStyle="1" w:styleId="TableContents">
    <w:name w:val="Table Contents"/>
    <w:basedOn w:val="Normal"/>
    <w:rsid w:val="005C42A3"/>
    <w:pPr>
      <w:suppressLineNumbers/>
    </w:pPr>
  </w:style>
  <w:style w:type="paragraph" w:customStyle="1" w:styleId="TableHeading">
    <w:name w:val="Table Heading"/>
    <w:basedOn w:val="TableContents"/>
    <w:rsid w:val="005C42A3"/>
    <w:pPr>
      <w:jc w:val="center"/>
    </w:pPr>
    <w:rPr>
      <w:b/>
      <w:bCs/>
    </w:rPr>
  </w:style>
  <w:style w:type="paragraph" w:customStyle="1" w:styleId="c0">
    <w:name w:val="c0"/>
    <w:basedOn w:val="Normal"/>
    <w:rsid w:val="00E01C04"/>
    <w:pPr>
      <w:suppressAutoHyphens w:val="0"/>
      <w:spacing w:before="100" w:beforeAutospacing="1" w:after="100" w:afterAutospacing="1"/>
      <w:jc w:val="left"/>
    </w:pPr>
    <w:rPr>
      <w:rFonts w:eastAsia="Times New Roman"/>
      <w:sz w:val="24"/>
      <w:szCs w:val="24"/>
      <w:lang w:val="en-US" w:eastAsia="en-US"/>
    </w:rPr>
  </w:style>
  <w:style w:type="character" w:styleId="YerTutucuMetni">
    <w:name w:val="Placeholder Text"/>
    <w:basedOn w:val="VarsaylanParagrafYazTipi"/>
    <w:uiPriority w:val="99"/>
    <w:semiHidden/>
    <w:rsid w:val="00142A89"/>
    <w:rPr>
      <w:color w:val="808080"/>
    </w:rPr>
  </w:style>
  <w:style w:type="paragraph" w:styleId="NormalWeb">
    <w:name w:val="Normal (Web)"/>
    <w:basedOn w:val="Normal"/>
    <w:uiPriority w:val="99"/>
    <w:semiHidden/>
    <w:unhideWhenUsed/>
    <w:rsid w:val="00CE17BC"/>
    <w:pPr>
      <w:suppressAutoHyphens w:val="0"/>
      <w:spacing w:before="100" w:beforeAutospacing="1" w:after="100" w:afterAutospacing="1"/>
      <w:jc w:val="left"/>
    </w:pPr>
    <w:rPr>
      <w:rFonts w:eastAsia="Times New Roman"/>
      <w:sz w:val="24"/>
      <w:szCs w:val="24"/>
      <w:lang w:eastAsia="tr-TR"/>
    </w:rPr>
  </w:style>
  <w:style w:type="character" w:customStyle="1" w:styleId="AltbilgiChar">
    <w:name w:val="Altbilgi Char"/>
    <w:basedOn w:val="VarsaylanParagrafYazTipi"/>
    <w:link w:val="Altbilgi"/>
    <w:uiPriority w:val="99"/>
    <w:rsid w:val="00390289"/>
    <w:rPr>
      <w:rFonts w:eastAsia="MS Mincho"/>
      <w:lang w:val="tr-TR" w:eastAsia="zh-CN"/>
    </w:rPr>
  </w:style>
  <w:style w:type="paragraph" w:styleId="ListeParagraf">
    <w:name w:val="List Paragraph"/>
    <w:basedOn w:val="Normal"/>
    <w:uiPriority w:val="34"/>
    <w:qFormat/>
    <w:rsid w:val="00360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 w:id="1292831433">
      <w:bodyDiv w:val="1"/>
      <w:marLeft w:val="0"/>
      <w:marRight w:val="0"/>
      <w:marTop w:val="0"/>
      <w:marBottom w:val="0"/>
      <w:divBdr>
        <w:top w:val="none" w:sz="0" w:space="0" w:color="auto"/>
        <w:left w:val="none" w:sz="0" w:space="0" w:color="auto"/>
        <w:bottom w:val="none" w:sz="0" w:space="0" w:color="auto"/>
        <w:right w:val="none" w:sz="0" w:space="0" w:color="auto"/>
      </w:divBdr>
      <w:divsChild>
        <w:div w:id="664211101">
          <w:marLeft w:val="0"/>
          <w:marRight w:val="0"/>
          <w:marTop w:val="0"/>
          <w:marBottom w:val="0"/>
          <w:divBdr>
            <w:top w:val="none" w:sz="0" w:space="0" w:color="auto"/>
            <w:left w:val="none" w:sz="0" w:space="0" w:color="auto"/>
            <w:bottom w:val="none" w:sz="0" w:space="0" w:color="auto"/>
            <w:right w:val="none" w:sz="0" w:space="0" w:color="auto"/>
          </w:divBdr>
          <w:divsChild>
            <w:div w:id="924729560">
              <w:marLeft w:val="0"/>
              <w:marRight w:val="-450"/>
              <w:marTop w:val="0"/>
              <w:marBottom w:val="0"/>
              <w:divBdr>
                <w:top w:val="none" w:sz="0" w:space="0" w:color="auto"/>
                <w:left w:val="none" w:sz="0" w:space="0" w:color="auto"/>
                <w:bottom w:val="none" w:sz="0" w:space="0" w:color="auto"/>
                <w:right w:val="none" w:sz="0" w:space="0" w:color="auto"/>
              </w:divBdr>
              <w:divsChild>
                <w:div w:id="484711387">
                  <w:marLeft w:val="0"/>
                  <w:marRight w:val="-255"/>
                  <w:marTop w:val="0"/>
                  <w:marBottom w:val="0"/>
                  <w:divBdr>
                    <w:top w:val="none" w:sz="0" w:space="0" w:color="auto"/>
                    <w:left w:val="none" w:sz="0" w:space="0" w:color="auto"/>
                    <w:bottom w:val="none" w:sz="0" w:space="0" w:color="auto"/>
                    <w:right w:val="none" w:sz="0" w:space="0" w:color="auto"/>
                  </w:divBdr>
                  <w:divsChild>
                    <w:div w:id="394008808">
                      <w:marLeft w:val="0"/>
                      <w:marRight w:val="0"/>
                      <w:marTop w:val="0"/>
                      <w:marBottom w:val="0"/>
                      <w:divBdr>
                        <w:top w:val="none" w:sz="0" w:space="0" w:color="auto"/>
                        <w:left w:val="none" w:sz="0" w:space="0" w:color="auto"/>
                        <w:bottom w:val="none" w:sz="0" w:space="0" w:color="auto"/>
                        <w:right w:val="none" w:sz="0" w:space="0" w:color="auto"/>
                      </w:divBdr>
                      <w:divsChild>
                        <w:div w:id="1255364595">
                          <w:marLeft w:val="0"/>
                          <w:marRight w:val="0"/>
                          <w:marTop w:val="0"/>
                          <w:marBottom w:val="0"/>
                          <w:divBdr>
                            <w:top w:val="none" w:sz="0" w:space="0" w:color="auto"/>
                            <w:left w:val="none" w:sz="0" w:space="0" w:color="auto"/>
                            <w:bottom w:val="none" w:sz="0" w:space="0" w:color="auto"/>
                            <w:right w:val="none" w:sz="0" w:space="0" w:color="auto"/>
                          </w:divBdr>
                          <w:divsChild>
                            <w:div w:id="1138034517">
                              <w:marLeft w:val="0"/>
                              <w:marRight w:val="0"/>
                              <w:marTop w:val="0"/>
                              <w:marBottom w:val="0"/>
                              <w:divBdr>
                                <w:top w:val="none" w:sz="0" w:space="0" w:color="auto"/>
                                <w:left w:val="none" w:sz="0" w:space="0" w:color="auto"/>
                                <w:bottom w:val="none" w:sz="0" w:space="0" w:color="auto"/>
                                <w:right w:val="none" w:sz="0" w:space="0" w:color="auto"/>
                              </w:divBdr>
                              <w:divsChild>
                                <w:div w:id="1477332772">
                                  <w:marLeft w:val="0"/>
                                  <w:marRight w:val="0"/>
                                  <w:marTop w:val="0"/>
                                  <w:marBottom w:val="0"/>
                                  <w:divBdr>
                                    <w:top w:val="none" w:sz="0" w:space="0" w:color="auto"/>
                                    <w:left w:val="none" w:sz="0" w:space="0" w:color="auto"/>
                                    <w:bottom w:val="none" w:sz="0" w:space="0" w:color="auto"/>
                                    <w:right w:val="none" w:sz="0" w:space="0" w:color="auto"/>
                                  </w:divBdr>
                                  <w:divsChild>
                                    <w:div w:id="365298857">
                                      <w:marLeft w:val="0"/>
                                      <w:marRight w:val="0"/>
                                      <w:marTop w:val="0"/>
                                      <w:marBottom w:val="0"/>
                                      <w:divBdr>
                                        <w:top w:val="none" w:sz="0" w:space="0" w:color="auto"/>
                                        <w:left w:val="none" w:sz="0" w:space="0" w:color="auto"/>
                                        <w:bottom w:val="none" w:sz="0" w:space="0" w:color="auto"/>
                                        <w:right w:val="none" w:sz="0" w:space="0" w:color="auto"/>
                                      </w:divBdr>
                                      <w:divsChild>
                                        <w:div w:id="827130704">
                                          <w:marLeft w:val="0"/>
                                          <w:marRight w:val="0"/>
                                          <w:marTop w:val="0"/>
                                          <w:marBottom w:val="0"/>
                                          <w:divBdr>
                                            <w:top w:val="none" w:sz="0" w:space="0" w:color="auto"/>
                                            <w:left w:val="none" w:sz="0" w:space="0" w:color="auto"/>
                                            <w:bottom w:val="none" w:sz="0" w:space="0" w:color="auto"/>
                                            <w:right w:val="none" w:sz="0" w:space="0" w:color="auto"/>
                                          </w:divBdr>
                                          <w:divsChild>
                                            <w:div w:id="757605847">
                                              <w:marLeft w:val="0"/>
                                              <w:marRight w:val="0"/>
                                              <w:marTop w:val="0"/>
                                              <w:marBottom w:val="0"/>
                                              <w:divBdr>
                                                <w:top w:val="none" w:sz="0" w:space="0" w:color="auto"/>
                                                <w:left w:val="none" w:sz="0" w:space="0" w:color="auto"/>
                                                <w:bottom w:val="none" w:sz="0" w:space="0" w:color="auto"/>
                                                <w:right w:val="none" w:sz="0" w:space="0" w:color="auto"/>
                                              </w:divBdr>
                                              <w:divsChild>
                                                <w:div w:id="2131849592">
                                                  <w:marLeft w:val="0"/>
                                                  <w:marRight w:val="0"/>
                                                  <w:marTop w:val="0"/>
                                                  <w:marBottom w:val="0"/>
                                                  <w:divBdr>
                                                    <w:top w:val="none" w:sz="0" w:space="0" w:color="auto"/>
                                                    <w:left w:val="none" w:sz="0" w:space="0" w:color="auto"/>
                                                    <w:bottom w:val="none" w:sz="0" w:space="0" w:color="auto"/>
                                                    <w:right w:val="none" w:sz="0" w:space="0" w:color="auto"/>
                                                  </w:divBdr>
                                                  <w:divsChild>
                                                    <w:div w:id="1761366769">
                                                      <w:marLeft w:val="0"/>
                                                      <w:marRight w:val="0"/>
                                                      <w:marTop w:val="0"/>
                                                      <w:marBottom w:val="0"/>
                                                      <w:divBdr>
                                                        <w:top w:val="none" w:sz="0" w:space="0" w:color="auto"/>
                                                        <w:left w:val="none" w:sz="0" w:space="0" w:color="auto"/>
                                                        <w:bottom w:val="none" w:sz="0" w:space="0" w:color="auto"/>
                                                        <w:right w:val="none" w:sz="0" w:space="0" w:color="auto"/>
                                                      </w:divBdr>
                                                      <w:divsChild>
                                                        <w:div w:id="180358568">
                                                          <w:marLeft w:val="0"/>
                                                          <w:marRight w:val="0"/>
                                                          <w:marTop w:val="0"/>
                                                          <w:marBottom w:val="0"/>
                                                          <w:divBdr>
                                                            <w:top w:val="none" w:sz="0" w:space="0" w:color="auto"/>
                                                            <w:left w:val="none" w:sz="0" w:space="0" w:color="auto"/>
                                                            <w:bottom w:val="none" w:sz="0" w:space="0" w:color="auto"/>
                                                            <w:right w:val="none" w:sz="0" w:space="0" w:color="auto"/>
                                                          </w:divBdr>
                                                          <w:divsChild>
                                                            <w:div w:id="67707774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9384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recepkizilarslan.com/os-command-injection-ile-sistemlere-sizma/" TargetMode="External"/><Relationship Id="rId39" Type="http://schemas.openxmlformats.org/officeDocument/2006/relationships/hyperlink" Target="http://php.net/manual/tr/function.system.php" TargetMode="External"/><Relationship Id="rId21" Type="http://schemas.openxmlformats.org/officeDocument/2006/relationships/image" Target="media/image12.png"/><Relationship Id="rId34" Type="http://schemas.openxmlformats.org/officeDocument/2006/relationships/hyperlink" Target="https://www.formget.com/login-form-in-php/" TargetMode="External"/><Relationship Id="rId42" Type="http://schemas.openxmlformats.org/officeDocument/2006/relationships/hyperlink" Target="http://bilalbaraz.com/phpde-exec-fonksiyonu-ve-kullanimi/"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gavinmiller.io/2015/fixing-command-injection-vulnerabilit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gurelahmet.com/xsscross-site-scripting-nedir-ve-xss-lab-uygulamas%C4%B1-web-for-pentester/" TargetMode="External"/><Relationship Id="rId37" Type="http://schemas.openxmlformats.org/officeDocument/2006/relationships/hyperlink" Target="http://www.mylmz.in/php" TargetMode="External"/><Relationship Id="rId40" Type="http://schemas.openxmlformats.org/officeDocument/2006/relationships/hyperlink" Target="http://php.net/manual/tr/ref.exec.php" TargetMode="External"/><Relationship Id="rId45" Type="http://schemas.openxmlformats.org/officeDocument/2006/relationships/hyperlink" Target="https://www.olympos.net/howto-nasil/sql-injection/adim-adim-sql-injection-93419.html"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turkhackteam.org/bilgisayar-teknolojileri/1424360-os-command-injection-nedir-exploit-hacknology.html" TargetMode="External"/><Relationship Id="rId36" Type="http://schemas.openxmlformats.org/officeDocument/2006/relationships/hyperlink" Target="https://www.chip.com.tr/forum/dos-komutlari-detayliaciklamali_t63272.html"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beyaz.net/tr/ipucu/entry/850/" TargetMode="External"/><Relationship Id="rId44" Type="http://schemas.openxmlformats.org/officeDocument/2006/relationships/hyperlink" Target="https://www.owasp.org/"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exploit-db.com/papers/13597/" TargetMode="External"/><Relationship Id="rId30" Type="http://schemas.openxmlformats.org/officeDocument/2006/relationships/hyperlink" Target="http://www.includekarabuk.com/kategoriler/DVWAUygulamasi/Ders-4---Command-Injection-Low-Level.php" TargetMode="External"/><Relationship Id="rId35" Type="http://schemas.openxmlformats.org/officeDocument/2006/relationships/hyperlink" Target="https://dev.mysql.com/doc/refman/5.7/en/resetting-permissions.html" TargetMode="External"/><Relationship Id="rId43" Type="http://schemas.openxmlformats.org/officeDocument/2006/relationships/hyperlink" Target="https://security.stackexchange.com/questions/26047/command-injection-windows-platform"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gurelahmet.com/tag/command-execution/" TargetMode="External"/><Relationship Id="rId33" Type="http://schemas.openxmlformats.org/officeDocument/2006/relationships/hyperlink" Target="https://www.w3schools.com/" TargetMode="External"/><Relationship Id="rId38" Type="http://schemas.openxmlformats.org/officeDocument/2006/relationships/hyperlink" Target="http://www.turkhackteam.org/bilgisayar-guvenligi/819606-bilgisayar-cmd-komutlari.html" TargetMode="External"/><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yperlink" Target="http://www.linedesigner.net/blog/bir-dizindeki-dosyalarin-isimlerini-txt-dosyasina-yazdirmak.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9BF4E-E501-4974-817F-F7257E4FE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88</TotalTime>
  <Pages>6</Pages>
  <Words>1341</Words>
  <Characters>7647</Characters>
  <Application>Microsoft Office Word</Application>
  <DocSecurity>0</DocSecurity>
  <Lines>63</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cengslymn</dc:creator>
  <cp:lastModifiedBy>o.Yılmaz</cp:lastModifiedBy>
  <cp:revision>6</cp:revision>
  <cp:lastPrinted>2007-11-28T13:58:00Z</cp:lastPrinted>
  <dcterms:created xsi:type="dcterms:W3CDTF">2017-05-01T13:12:00Z</dcterms:created>
  <dcterms:modified xsi:type="dcterms:W3CDTF">2017-05-03T03:57:00Z</dcterms:modified>
</cp:coreProperties>
</file>